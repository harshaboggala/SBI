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9 -->
  <w:body>
    <w:p w:rsidR="00D61D31" w:rsidRPr="009C6F82" w:rsidP="00D61D31">
      <w:pPr>
        <w:pStyle w:val="Header"/>
        <w:pBdr>
          <w:bottom w:val="thickThinSmallGap" w:sz="24" w:space="0" w:color="622423"/>
        </w:pBdr>
        <w:tabs>
          <w:tab w:val="left" w:pos="773"/>
          <w:tab w:val="center" w:pos="4678"/>
          <w:tab w:val="clear" w:pos="4680"/>
        </w:tabs>
        <w:rPr>
          <w:rFonts w:ascii="Calibri" w:hAnsi="Calibri"/>
          <w:sz w:val="32"/>
          <w:szCs w:val="32"/>
        </w:rPr>
      </w:pPr>
      <w:r w:rsidRPr="009C6F82">
        <w:rPr>
          <w:rFonts w:ascii="Calibri" w:hAnsi="Calibri"/>
          <w:b/>
          <w:sz w:val="20"/>
        </w:rPr>
        <w:tab/>
      </w:r>
      <w:r w:rsidR="001B2B79">
        <w:rPr>
          <w:rFonts w:ascii="Calibri" w:hAnsi="Calibri"/>
          <w:b/>
          <w:sz w:val="28"/>
          <w:szCs w:val="28"/>
        </w:rPr>
        <w:t>G. Naveen Kumar</w:t>
      </w:r>
      <w:r w:rsidRPr="009C6F82">
        <w:rPr>
          <w:rFonts w:ascii="Calibri" w:hAnsi="Calibri"/>
          <w:b/>
          <w:kern w:val="32"/>
          <w:sz w:val="24"/>
          <w:szCs w:val="32"/>
        </w:rPr>
        <w:tab/>
      </w:r>
    </w:p>
    <w:p w:rsidR="00D61D31" w:rsidRPr="009C6F82" w:rsidP="00D61D31">
      <w:pPr>
        <w:pStyle w:val="Header"/>
        <w:rPr>
          <w:rFonts w:ascii="Calibri" w:hAnsi="Calibri"/>
          <w:sz w:val="20"/>
        </w:rPr>
      </w:pPr>
      <w:r w:rsidRPr="009C6F82">
        <w:rPr>
          <w:rFonts w:ascii="Calibri" w:hAnsi="Calibri"/>
          <w:b/>
          <w:kern w:val="18"/>
          <w:sz w:val="20"/>
        </w:rPr>
        <w:t>Mobile</w:t>
      </w:r>
      <w:r w:rsidR="001B2B79">
        <w:rPr>
          <w:rFonts w:ascii="Calibri" w:hAnsi="Calibri"/>
          <w:b/>
          <w:kern w:val="18"/>
          <w:sz w:val="20"/>
        </w:rPr>
        <w:t xml:space="preserve">: </w:t>
      </w:r>
      <w:r w:rsidR="00311A7F">
        <w:rPr>
          <w:rFonts w:ascii="Calibri" w:hAnsi="Calibri"/>
          <w:b/>
          <w:kern w:val="18"/>
          <w:sz w:val="20"/>
        </w:rPr>
        <w:t>8019506079</w:t>
      </w:r>
      <w:r w:rsidRPr="009C6F82">
        <w:rPr>
          <w:rFonts w:ascii="Calibri" w:hAnsi="Calibri"/>
          <w:b/>
          <w:kern w:val="18"/>
          <w:sz w:val="20"/>
        </w:rPr>
        <w:t xml:space="preserve">E-mail: </w:t>
      </w:r>
      <w:r w:rsidR="00311A7F">
        <w:rPr>
          <w:rFonts w:ascii="Calibri" w:hAnsi="Calibri"/>
          <w:b/>
          <w:kern w:val="18"/>
          <w:sz w:val="20"/>
        </w:rPr>
        <w:t>gattu1994.sf@gmail.com</w:t>
      </w:r>
    </w:p>
    <w:p w:rsidR="005F285B" w:rsidRPr="009C6F82" w:rsidP="0009264F">
      <w:pPr>
        <w:spacing w:line="240" w:lineRule="atLeast"/>
        <w:rPr>
          <w:rFonts w:ascii="Calibri" w:hAnsi="Calibri"/>
          <w:b/>
          <w:sz w:val="20"/>
        </w:rPr>
      </w:pPr>
      <w:r w:rsidRPr="009C6F82">
        <w:rPr>
          <w:rFonts w:ascii="Calibri" w:hAnsi="Calibri"/>
          <w:b/>
          <w:sz w:val="20"/>
        </w:rPr>
        <w:tab/>
      </w:r>
      <w:r w:rsidRPr="009C6F82">
        <w:rPr>
          <w:rFonts w:ascii="Calibri" w:hAnsi="Calibri"/>
          <w:b/>
          <w:sz w:val="20"/>
        </w:rPr>
        <w:tab/>
      </w:r>
    </w:p>
    <w:p w:rsidR="005F285B" w:rsidRPr="009C6F82" w:rsidP="005F2FCA">
      <w:pPr>
        <w:shd w:val="clear" w:color="auto" w:fill="DBE5F1"/>
        <w:tabs>
          <w:tab w:val="left" w:pos="180"/>
        </w:tabs>
        <w:jc w:val="both"/>
        <w:rPr>
          <w:rFonts w:ascii="Calibri" w:hAnsi="Calibri"/>
          <w:b/>
          <w:color w:val="000080"/>
          <w:sz w:val="22"/>
          <w:szCs w:val="22"/>
        </w:rPr>
      </w:pPr>
      <w:r w:rsidRPr="009C6F82">
        <w:rPr>
          <w:rFonts w:ascii="Calibri" w:hAnsi="Calibri"/>
          <w:b/>
          <w:bCs/>
          <w:sz w:val="22"/>
          <w:szCs w:val="22"/>
        </w:rPr>
        <w:t>SUMMARY</w:t>
      </w:r>
    </w:p>
    <w:p w:rsidR="00D957B3" w:rsidRPr="009C6F82" w:rsidP="003C5C07">
      <w:pPr>
        <w:shd w:val="clear" w:color="auto" w:fill="FFFFFF"/>
        <w:tabs>
          <w:tab w:val="left" w:pos="0"/>
          <w:tab w:val="left" w:pos="720"/>
        </w:tabs>
        <w:spacing w:before="120"/>
        <w:jc w:val="both"/>
        <w:rPr>
          <w:rFonts w:ascii="Calibri" w:hAnsi="Calibri" w:cs="Calibri"/>
          <w:sz w:val="20"/>
        </w:rPr>
      </w:pPr>
    </w:p>
    <w:p w:rsidR="003C5C07" w:rsidRPr="00E20860" w:rsidP="00E20860">
      <w:pPr>
        <w:pStyle w:val="ListParagraph"/>
        <w:numPr>
          <w:ilvl w:val="0"/>
          <w:numId w:val="24"/>
        </w:numPr>
        <w:suppressAutoHyphens w:val="0"/>
        <w:spacing w:line="360" w:lineRule="auto"/>
        <w:rPr>
          <w:rFonts w:ascii="Calibri" w:hAnsi="Calibri" w:cs="Arial"/>
          <w:sz w:val="22"/>
          <w:szCs w:val="22"/>
        </w:rPr>
      </w:pPr>
      <w:r w:rsidRPr="00E20860">
        <w:rPr>
          <w:rFonts w:ascii="Calibri" w:hAnsi="Calibri" w:cs="Arial"/>
          <w:bCs/>
          <w:sz w:val="22"/>
          <w:szCs w:val="22"/>
        </w:rPr>
        <w:t xml:space="preserve">Having </w:t>
      </w:r>
      <w:r w:rsidR="00FD7FC6">
        <w:rPr>
          <w:rFonts w:ascii="Calibri" w:hAnsi="Calibri" w:cs="Arial"/>
          <w:bCs/>
          <w:sz w:val="22"/>
          <w:szCs w:val="22"/>
        </w:rPr>
        <w:t xml:space="preserve">4 </w:t>
      </w:r>
      <w:r w:rsidRPr="00E20860" w:rsidR="002C76FB">
        <w:rPr>
          <w:rFonts w:ascii="Calibri" w:hAnsi="Calibri" w:cs="Arial"/>
          <w:bCs/>
          <w:sz w:val="22"/>
          <w:szCs w:val="22"/>
        </w:rPr>
        <w:t>y</w:t>
      </w:r>
      <w:r w:rsidRPr="00E20860">
        <w:rPr>
          <w:rFonts w:ascii="Calibri" w:hAnsi="Calibri" w:cs="Arial"/>
          <w:bCs/>
          <w:sz w:val="22"/>
          <w:szCs w:val="22"/>
        </w:rPr>
        <w:t>ears</w:t>
      </w:r>
      <w:r w:rsidRPr="00E20860" w:rsidR="002C76FB">
        <w:rPr>
          <w:rFonts w:ascii="Calibri" w:hAnsi="Calibri" w:cs="Arial"/>
          <w:bCs/>
          <w:sz w:val="22"/>
          <w:szCs w:val="22"/>
        </w:rPr>
        <w:t xml:space="preserve"> of experience in</w:t>
      </w:r>
      <w:r w:rsidRPr="00E20860">
        <w:rPr>
          <w:rFonts w:ascii="Calibri" w:hAnsi="Calibri" w:cs="Arial"/>
          <w:bCs/>
          <w:sz w:val="22"/>
          <w:szCs w:val="22"/>
        </w:rPr>
        <w:t xml:space="preserve"> Administration,</w:t>
      </w:r>
      <w:r w:rsidRPr="00E20860" w:rsidR="002C76FB">
        <w:rPr>
          <w:rFonts w:ascii="Calibri" w:hAnsi="Calibri" w:cs="Arial"/>
          <w:bCs/>
          <w:sz w:val="22"/>
          <w:szCs w:val="22"/>
        </w:rPr>
        <w:t xml:space="preserve"> configuration, customization in Salesforce.com</w:t>
      </w:r>
    </w:p>
    <w:p w:rsidR="003C5C07" w:rsidRPr="00E20860" w:rsidP="00E20860">
      <w:pPr>
        <w:pStyle w:val="ListParagraph"/>
        <w:numPr>
          <w:ilvl w:val="0"/>
          <w:numId w:val="24"/>
        </w:numPr>
        <w:suppressAutoHyphens w:val="0"/>
        <w:spacing w:line="360" w:lineRule="auto"/>
        <w:rPr>
          <w:rFonts w:ascii="Calibri" w:hAnsi="Calibri" w:cs="Arial"/>
          <w:sz w:val="22"/>
          <w:szCs w:val="22"/>
        </w:rPr>
      </w:pPr>
      <w:r w:rsidRPr="00E20860">
        <w:rPr>
          <w:rFonts w:ascii="Calibri" w:hAnsi="Calibri" w:cs="Arial"/>
          <w:sz w:val="22"/>
          <w:szCs w:val="22"/>
        </w:rPr>
        <w:t xml:space="preserve">Experience in Object Oriented Analysis / Design / Development / Testing and Implementation. </w:t>
      </w:r>
    </w:p>
    <w:p w:rsidR="003C5C07" w:rsidRPr="00E20860" w:rsidP="00E20860">
      <w:pPr>
        <w:pStyle w:val="ListParagraph"/>
        <w:numPr>
          <w:ilvl w:val="0"/>
          <w:numId w:val="24"/>
        </w:numPr>
        <w:suppressAutoHyphens w:val="0"/>
        <w:spacing w:line="360" w:lineRule="auto"/>
        <w:rPr>
          <w:rFonts w:ascii="Calibri" w:hAnsi="Calibri" w:cs="Arial"/>
          <w:sz w:val="22"/>
          <w:szCs w:val="22"/>
        </w:rPr>
      </w:pPr>
      <w:r w:rsidRPr="00E20860">
        <w:rPr>
          <w:rFonts w:ascii="Calibri" w:hAnsi="Calibri" w:cs="Arial"/>
          <w:sz w:val="22"/>
          <w:szCs w:val="22"/>
        </w:rPr>
        <w:t>Expert Level understanding of Salesforce.com CRM and its Development Life Cycle.</w:t>
      </w:r>
    </w:p>
    <w:p w:rsidR="003C5C07" w:rsidRPr="00E20860" w:rsidP="00E20860">
      <w:pPr>
        <w:pStyle w:val="ListParagraph"/>
        <w:numPr>
          <w:ilvl w:val="0"/>
          <w:numId w:val="24"/>
        </w:numPr>
        <w:suppressAutoHyphens w:val="0"/>
        <w:spacing w:after="200" w:line="360" w:lineRule="auto"/>
        <w:rPr>
          <w:rFonts w:ascii="Calibri" w:hAnsi="Calibri" w:cs="Arial"/>
          <w:sz w:val="22"/>
          <w:szCs w:val="22"/>
        </w:rPr>
      </w:pPr>
      <w:r w:rsidRPr="00E20860">
        <w:rPr>
          <w:rFonts w:ascii="Calibri" w:hAnsi="Calibri" w:cs="Arial"/>
          <w:sz w:val="22"/>
          <w:szCs w:val="22"/>
        </w:rPr>
        <w:t xml:space="preserve">Experience in </w:t>
      </w:r>
      <w:r w:rsidRPr="00E20860">
        <w:rPr>
          <w:rFonts w:ascii="Calibri" w:hAnsi="Calibri" w:cs="Arial"/>
          <w:bCs/>
          <w:sz w:val="22"/>
          <w:szCs w:val="22"/>
        </w:rPr>
        <w:t>SFDC Configurations/Customizations - as Administrator and Developer</w:t>
      </w:r>
      <w:r w:rsidRPr="00E20860">
        <w:rPr>
          <w:rFonts w:ascii="Calibri" w:hAnsi="Calibri" w:cs="Arial"/>
          <w:sz w:val="22"/>
          <w:szCs w:val="22"/>
        </w:rPr>
        <w:t>.</w:t>
      </w:r>
    </w:p>
    <w:p w:rsidR="003C5C07" w:rsidRPr="00E20860" w:rsidP="00E20860">
      <w:pPr>
        <w:pStyle w:val="ListParagraph"/>
        <w:numPr>
          <w:ilvl w:val="0"/>
          <w:numId w:val="24"/>
        </w:numPr>
        <w:suppressAutoHyphens w:val="0"/>
        <w:spacing w:after="200" w:line="360" w:lineRule="auto"/>
        <w:rPr>
          <w:rFonts w:ascii="Calibri" w:hAnsi="Calibri" w:cs="Arial"/>
          <w:sz w:val="22"/>
          <w:szCs w:val="22"/>
        </w:rPr>
      </w:pPr>
      <w:r w:rsidRPr="00E20860">
        <w:rPr>
          <w:rFonts w:ascii="Calibri" w:hAnsi="Calibri" w:cs="Arial"/>
          <w:sz w:val="22"/>
          <w:szCs w:val="22"/>
        </w:rPr>
        <w:t>Experience in REST API ART, Integration callouts mock callouts.</w:t>
      </w:r>
    </w:p>
    <w:p w:rsidR="003C5C07" w:rsidRPr="00E20860" w:rsidP="00E20860">
      <w:pPr>
        <w:pStyle w:val="ListParagraph"/>
        <w:numPr>
          <w:ilvl w:val="0"/>
          <w:numId w:val="24"/>
        </w:numPr>
        <w:suppressAutoHyphens w:val="0"/>
        <w:spacing w:after="200" w:line="360" w:lineRule="auto"/>
        <w:rPr>
          <w:rFonts w:ascii="Calibri" w:hAnsi="Calibri" w:cs="Arial"/>
          <w:sz w:val="22"/>
          <w:szCs w:val="22"/>
        </w:rPr>
      </w:pPr>
      <w:r w:rsidRPr="00E20860">
        <w:rPr>
          <w:rFonts w:ascii="Calibri" w:hAnsi="Calibri" w:cs="Arial"/>
          <w:sz w:val="22"/>
          <w:szCs w:val="22"/>
        </w:rPr>
        <w:t xml:space="preserve">Experience in developing </w:t>
      </w:r>
      <w:r w:rsidRPr="00E20860">
        <w:rPr>
          <w:rFonts w:ascii="Calibri" w:hAnsi="Calibri" w:cs="Arial"/>
          <w:bCs/>
          <w:sz w:val="22"/>
          <w:szCs w:val="22"/>
        </w:rPr>
        <w:t>User Interface, Page Layouts, Tabs, Custom fields, Custom objects, Validation Rules, Triggers</w:t>
      </w:r>
      <w:r w:rsidRPr="00E20860">
        <w:rPr>
          <w:rFonts w:ascii="Calibri" w:hAnsi="Calibri" w:cs="Arial"/>
          <w:sz w:val="22"/>
          <w:szCs w:val="22"/>
        </w:rPr>
        <w:t xml:space="preserve"> etc.</w:t>
      </w:r>
    </w:p>
    <w:p w:rsidR="003C5C07" w:rsidRPr="00E20860" w:rsidP="00E20860">
      <w:pPr>
        <w:pStyle w:val="ListParagraph"/>
        <w:numPr>
          <w:ilvl w:val="0"/>
          <w:numId w:val="24"/>
        </w:numPr>
        <w:suppressAutoHyphens w:val="0"/>
        <w:spacing w:after="200" w:line="360" w:lineRule="auto"/>
        <w:rPr>
          <w:rFonts w:ascii="Calibri" w:hAnsi="Calibri" w:cs="Arial"/>
          <w:sz w:val="22"/>
          <w:szCs w:val="22"/>
        </w:rPr>
      </w:pPr>
      <w:r w:rsidRPr="00E20860">
        <w:rPr>
          <w:rFonts w:ascii="Calibri" w:hAnsi="Calibri" w:cs="Arial"/>
          <w:sz w:val="22"/>
          <w:szCs w:val="22"/>
        </w:rPr>
        <w:t xml:space="preserve">Experience on Salesforce CRM platform Worked such as </w:t>
      </w:r>
      <w:r w:rsidRPr="00E20860">
        <w:rPr>
          <w:rFonts w:ascii="Calibri" w:hAnsi="Calibri" w:cs="Arial"/>
          <w:bCs/>
          <w:sz w:val="22"/>
          <w:szCs w:val="22"/>
        </w:rPr>
        <w:t>Sales and Service Clouds.</w:t>
      </w:r>
    </w:p>
    <w:p w:rsidR="003C5C07" w:rsidRPr="00E20860" w:rsidP="00E20860">
      <w:pPr>
        <w:pStyle w:val="ListParagraph"/>
        <w:numPr>
          <w:ilvl w:val="0"/>
          <w:numId w:val="24"/>
        </w:numPr>
        <w:suppressAutoHyphens w:val="0"/>
        <w:spacing w:after="200" w:line="360" w:lineRule="auto"/>
        <w:rPr>
          <w:rFonts w:ascii="Calibri" w:hAnsi="Calibri" w:cs="Arial"/>
          <w:sz w:val="22"/>
          <w:szCs w:val="22"/>
        </w:rPr>
      </w:pPr>
      <w:r w:rsidRPr="00E20860">
        <w:rPr>
          <w:rFonts w:ascii="Calibri" w:hAnsi="Calibri" w:cs="Arial"/>
          <w:sz w:val="22"/>
          <w:szCs w:val="22"/>
        </w:rPr>
        <w:t xml:space="preserve">Hands on experience on creating </w:t>
      </w:r>
      <w:r w:rsidRPr="00E20860">
        <w:rPr>
          <w:rFonts w:ascii="Calibri" w:hAnsi="Calibri" w:cs="Arial"/>
          <w:bCs/>
          <w:sz w:val="22"/>
          <w:szCs w:val="22"/>
        </w:rPr>
        <w:t>custom Objects and Tabs, designing Custom Fields, assigning Validation Rules and Field-Level Dependencies.</w:t>
      </w:r>
    </w:p>
    <w:p w:rsidR="003C5C07" w:rsidRPr="00E20860" w:rsidP="00E20860">
      <w:pPr>
        <w:pStyle w:val="ListParagraph"/>
        <w:numPr>
          <w:ilvl w:val="0"/>
          <w:numId w:val="24"/>
        </w:numPr>
        <w:suppressAutoHyphens w:val="0"/>
        <w:spacing w:after="200" w:line="360" w:lineRule="auto"/>
        <w:rPr>
          <w:rFonts w:ascii="Calibri" w:hAnsi="Calibri" w:cs="Arial"/>
          <w:sz w:val="22"/>
          <w:szCs w:val="22"/>
        </w:rPr>
      </w:pPr>
      <w:r w:rsidRPr="00E20860">
        <w:rPr>
          <w:rFonts w:ascii="Calibri" w:hAnsi="Calibri" w:cs="Arial"/>
          <w:sz w:val="22"/>
          <w:szCs w:val="22"/>
        </w:rPr>
        <w:t xml:space="preserve">Expertise at administrative tasks such as </w:t>
      </w:r>
      <w:r w:rsidRPr="00E20860">
        <w:rPr>
          <w:rFonts w:ascii="Calibri" w:hAnsi="Calibri" w:cs="Arial"/>
          <w:bCs/>
          <w:sz w:val="22"/>
          <w:szCs w:val="22"/>
        </w:rPr>
        <w:t>User management, creating Profiles, Roles and Permission Sets, Workflow, Tasks and Events, Email notification and templates, Reports and Dashboard.</w:t>
      </w:r>
    </w:p>
    <w:p w:rsidR="003C5C07" w:rsidRPr="00E20860" w:rsidP="00E20860">
      <w:pPr>
        <w:pStyle w:val="ListParagraph"/>
        <w:numPr>
          <w:ilvl w:val="0"/>
          <w:numId w:val="24"/>
        </w:numPr>
        <w:suppressAutoHyphens w:val="0"/>
        <w:spacing w:after="200" w:line="360" w:lineRule="auto"/>
        <w:rPr>
          <w:rFonts w:ascii="Calibri" w:hAnsi="Calibri" w:cs="Arial"/>
          <w:sz w:val="22"/>
          <w:szCs w:val="22"/>
        </w:rPr>
      </w:pPr>
      <w:r w:rsidRPr="00E20860">
        <w:rPr>
          <w:rFonts w:ascii="Calibri" w:hAnsi="Calibri" w:cs="Arial"/>
          <w:sz w:val="22"/>
          <w:szCs w:val="22"/>
        </w:rPr>
        <w:t xml:space="preserve">Worked on Force.com sites and developed many </w:t>
      </w:r>
      <w:r w:rsidRPr="00E20860">
        <w:rPr>
          <w:rFonts w:ascii="Calibri" w:hAnsi="Calibri" w:cs="Arial"/>
          <w:bCs/>
          <w:sz w:val="22"/>
          <w:szCs w:val="22"/>
        </w:rPr>
        <w:t>Custom Applications</w:t>
      </w:r>
      <w:r w:rsidRPr="00E20860">
        <w:rPr>
          <w:rFonts w:ascii="Calibri" w:hAnsi="Calibri" w:cs="Arial"/>
          <w:sz w:val="22"/>
          <w:szCs w:val="22"/>
        </w:rPr>
        <w:t xml:space="preserve"> using force.com platform.</w:t>
      </w:r>
    </w:p>
    <w:p w:rsidR="003C5C07" w:rsidRPr="00E20860" w:rsidP="00E20860">
      <w:pPr>
        <w:pStyle w:val="ListParagraph"/>
        <w:numPr>
          <w:ilvl w:val="0"/>
          <w:numId w:val="24"/>
        </w:numPr>
        <w:suppressAutoHyphens w:val="0"/>
        <w:spacing w:after="200" w:line="360" w:lineRule="auto"/>
        <w:rPr>
          <w:rFonts w:ascii="Calibri" w:hAnsi="Calibri" w:cs="Arial"/>
          <w:sz w:val="22"/>
          <w:szCs w:val="22"/>
        </w:rPr>
      </w:pPr>
      <w:r w:rsidRPr="00E20860">
        <w:rPr>
          <w:rFonts w:ascii="Calibri" w:hAnsi="Calibri" w:cs="Arial"/>
          <w:sz w:val="22"/>
          <w:szCs w:val="22"/>
        </w:rPr>
        <w:t xml:space="preserve">Experience on implementing </w:t>
      </w:r>
      <w:r w:rsidRPr="00E20860">
        <w:rPr>
          <w:rFonts w:ascii="Calibri" w:hAnsi="Calibri" w:cs="Arial"/>
          <w:bCs/>
          <w:sz w:val="22"/>
          <w:szCs w:val="22"/>
        </w:rPr>
        <w:t>Apex classes, Visual Force Pages, Apex Components and Controllers, Triggers</w:t>
      </w:r>
      <w:r w:rsidRPr="00E20860">
        <w:rPr>
          <w:rFonts w:ascii="Calibri" w:hAnsi="Calibri" w:cs="Arial"/>
          <w:sz w:val="22"/>
          <w:szCs w:val="22"/>
        </w:rPr>
        <w:t xml:space="preserve">, and working with </w:t>
      </w:r>
      <w:r w:rsidRPr="00E20860">
        <w:rPr>
          <w:rFonts w:ascii="Calibri" w:hAnsi="Calibri" w:cs="Arial"/>
          <w:bCs/>
          <w:sz w:val="22"/>
          <w:szCs w:val="22"/>
        </w:rPr>
        <w:t>Force.com IDE.</w:t>
      </w:r>
    </w:p>
    <w:p w:rsidR="003C5C07" w:rsidRPr="00E20860" w:rsidP="00E20860">
      <w:pPr>
        <w:pStyle w:val="ListParagraph"/>
        <w:numPr>
          <w:ilvl w:val="0"/>
          <w:numId w:val="24"/>
        </w:numPr>
        <w:suppressAutoHyphens w:val="0"/>
        <w:spacing w:after="200" w:line="360" w:lineRule="auto"/>
        <w:rPr>
          <w:rFonts w:ascii="Calibri" w:hAnsi="Calibri" w:cs="Arial"/>
          <w:sz w:val="22"/>
          <w:szCs w:val="22"/>
        </w:rPr>
      </w:pPr>
      <w:r w:rsidRPr="00E20860">
        <w:rPr>
          <w:rFonts w:ascii="Calibri" w:hAnsi="Calibri" w:cs="Arial"/>
          <w:sz w:val="22"/>
          <w:szCs w:val="22"/>
        </w:rPr>
        <w:t xml:space="preserve">Have good experience in </w:t>
      </w:r>
      <w:r w:rsidRPr="00E20860">
        <w:rPr>
          <w:rFonts w:ascii="Calibri" w:hAnsi="Calibri" w:cs="Arial"/>
          <w:bCs/>
          <w:sz w:val="22"/>
          <w:szCs w:val="22"/>
        </w:rPr>
        <w:t>Trigger, Test Methods</w:t>
      </w:r>
      <w:r w:rsidRPr="00E20860">
        <w:rPr>
          <w:rFonts w:ascii="Calibri" w:hAnsi="Calibri" w:cs="Arial"/>
          <w:sz w:val="22"/>
          <w:szCs w:val="22"/>
        </w:rPr>
        <w:t xml:space="preserve"> and writing </w:t>
      </w:r>
      <w:r w:rsidRPr="00E20860">
        <w:rPr>
          <w:rFonts w:ascii="Calibri" w:hAnsi="Calibri" w:cs="Arial"/>
          <w:bCs/>
          <w:sz w:val="22"/>
          <w:szCs w:val="22"/>
        </w:rPr>
        <w:t>SOQL, SOSL</w:t>
      </w:r>
      <w:r w:rsidRPr="00E20860">
        <w:rPr>
          <w:rFonts w:ascii="Calibri" w:hAnsi="Calibri" w:cs="Arial"/>
          <w:sz w:val="22"/>
          <w:szCs w:val="22"/>
        </w:rPr>
        <w:t xml:space="preserve"> queries.</w:t>
      </w:r>
    </w:p>
    <w:p w:rsidR="003C5C07" w:rsidRPr="008921C1" w:rsidP="00E20860">
      <w:pPr>
        <w:pStyle w:val="ListParagraph"/>
        <w:numPr>
          <w:ilvl w:val="0"/>
          <w:numId w:val="24"/>
        </w:numPr>
        <w:shd w:val="clear" w:color="auto" w:fill="FFFFFF"/>
        <w:tabs>
          <w:tab w:val="left" w:pos="0"/>
          <w:tab w:val="left" w:pos="720"/>
        </w:tabs>
        <w:suppressAutoHyphens w:val="0"/>
        <w:spacing w:before="120" w:after="200" w:line="360" w:lineRule="auto"/>
        <w:jc w:val="both"/>
        <w:rPr>
          <w:rFonts w:ascii="Calibri" w:hAnsi="Calibri" w:cs="Calibri"/>
          <w:sz w:val="20"/>
        </w:rPr>
      </w:pPr>
      <w:r w:rsidRPr="00E20860">
        <w:rPr>
          <w:rFonts w:ascii="Calibri" w:hAnsi="Calibri" w:cs="Arial"/>
          <w:sz w:val="22"/>
          <w:szCs w:val="22"/>
        </w:rPr>
        <w:t xml:space="preserve">Worked on Migration tools </w:t>
      </w:r>
      <w:r w:rsidRPr="00E20860">
        <w:rPr>
          <w:rFonts w:ascii="Calibri" w:hAnsi="Calibri" w:cs="Arial"/>
          <w:bCs/>
          <w:sz w:val="22"/>
          <w:szCs w:val="22"/>
        </w:rPr>
        <w:t xml:space="preserve">Force.com IDE </w:t>
      </w:r>
      <w:r w:rsidRPr="00E20860">
        <w:rPr>
          <w:rFonts w:ascii="Calibri" w:hAnsi="Calibri" w:cs="Arial"/>
          <w:sz w:val="22"/>
          <w:szCs w:val="22"/>
        </w:rPr>
        <w:t xml:space="preserve">and have knowledge of </w:t>
      </w:r>
      <w:r w:rsidRPr="00E20860">
        <w:rPr>
          <w:rFonts w:ascii="Calibri" w:hAnsi="Calibri" w:cs="Arial"/>
          <w:bCs/>
          <w:sz w:val="22"/>
          <w:szCs w:val="22"/>
        </w:rPr>
        <w:t>Change sets</w:t>
      </w:r>
      <w:r w:rsidRPr="00E20860">
        <w:rPr>
          <w:rFonts w:ascii="Calibri" w:hAnsi="Calibri" w:cs="Arial"/>
          <w:sz w:val="22"/>
          <w:szCs w:val="22"/>
        </w:rPr>
        <w:t xml:space="preserve"> migration code and configuration from the </w:t>
      </w:r>
      <w:r w:rsidRPr="00E20860">
        <w:rPr>
          <w:rFonts w:ascii="Calibri" w:hAnsi="Calibri" w:cs="Arial"/>
          <w:bCs/>
          <w:sz w:val="22"/>
          <w:szCs w:val="22"/>
        </w:rPr>
        <w:t>Dev sandbox to Production.</w:t>
      </w:r>
    </w:p>
    <w:p w:rsidR="008921C1" w:rsidRPr="00E20860" w:rsidP="00E20860">
      <w:pPr>
        <w:pStyle w:val="ListParagraph"/>
        <w:numPr>
          <w:ilvl w:val="0"/>
          <w:numId w:val="24"/>
        </w:numPr>
        <w:shd w:val="clear" w:color="auto" w:fill="FFFFFF"/>
        <w:tabs>
          <w:tab w:val="left" w:pos="0"/>
          <w:tab w:val="left" w:pos="720"/>
        </w:tabs>
        <w:suppressAutoHyphens w:val="0"/>
        <w:spacing w:before="120" w:after="200" w:line="360" w:lineRule="auto"/>
        <w:jc w:val="both"/>
        <w:rPr>
          <w:rFonts w:ascii="Calibri" w:hAnsi="Calibri" w:cs="Calibri"/>
          <w:sz w:val="20"/>
        </w:rPr>
      </w:pPr>
      <w:r>
        <w:rPr>
          <w:rFonts w:ascii="Calibri" w:hAnsi="Calibri" w:cs="Arial"/>
          <w:bCs/>
          <w:sz w:val="22"/>
          <w:szCs w:val="22"/>
        </w:rPr>
        <w:t>Sound Knowledge on Lightning Components</w:t>
      </w:r>
    </w:p>
    <w:p w:rsidR="006A22AF" w:rsidRPr="009C6F82" w:rsidP="006A22AF">
      <w:pPr>
        <w:pStyle w:val="ListParagraph"/>
        <w:tabs>
          <w:tab w:val="left" w:pos="720"/>
        </w:tabs>
        <w:spacing w:line="336" w:lineRule="auto"/>
        <w:ind w:left="714"/>
        <w:jc w:val="both"/>
        <w:rPr>
          <w:rFonts w:ascii="Calibri" w:hAnsi="Calibri"/>
          <w:sz w:val="20"/>
        </w:rPr>
      </w:pPr>
    </w:p>
    <w:p w:rsidR="00B50B59" w:rsidRPr="009C6F82" w:rsidP="00B50B59">
      <w:pPr>
        <w:shd w:val="clear" w:color="auto" w:fill="DBE5F1"/>
        <w:tabs>
          <w:tab w:val="left" w:pos="180"/>
          <w:tab w:val="left" w:pos="720"/>
          <w:tab w:val="left" w:pos="1440"/>
          <w:tab w:val="left" w:pos="2160"/>
          <w:tab w:val="left" w:pos="2880"/>
          <w:tab w:val="left" w:pos="3600"/>
          <w:tab w:val="left" w:pos="4320"/>
          <w:tab w:val="left" w:pos="5040"/>
          <w:tab w:val="right" w:pos="10800"/>
        </w:tabs>
        <w:jc w:val="both"/>
        <w:rPr>
          <w:rFonts w:ascii="Calibri" w:hAnsi="Calibri"/>
          <w:b/>
          <w:bCs/>
          <w:sz w:val="22"/>
          <w:szCs w:val="22"/>
        </w:rPr>
      </w:pPr>
      <w:r w:rsidRPr="009C6F82">
        <w:rPr>
          <w:rFonts w:ascii="Calibri" w:hAnsi="Calibri"/>
          <w:b/>
          <w:bCs/>
          <w:sz w:val="22"/>
          <w:szCs w:val="22"/>
        </w:rPr>
        <w:t>WORK EXPERIENCE</w:t>
      </w:r>
    </w:p>
    <w:p w:rsidR="00024C01" w:rsidRPr="009C6F82" w:rsidP="00024C01">
      <w:pPr>
        <w:rPr>
          <w:rFonts w:ascii="Calibri" w:hAnsi="Calibri"/>
          <w:sz w:val="20"/>
        </w:rPr>
      </w:pPr>
      <w:r w:rsidRPr="009C6F82">
        <w:rPr>
          <w:rFonts w:ascii="Calibri" w:hAnsi="Calibri"/>
          <w:sz w:val="20"/>
        </w:rPr>
        <w:tab/>
      </w:r>
      <w:r w:rsidRPr="009C6F82">
        <w:rPr>
          <w:rFonts w:ascii="Calibri" w:hAnsi="Calibri"/>
          <w:sz w:val="20"/>
        </w:rPr>
        <w:tab/>
      </w:r>
      <w:r w:rsidRPr="009C6F82">
        <w:rPr>
          <w:rFonts w:ascii="Calibri" w:hAnsi="Calibri"/>
          <w:sz w:val="20"/>
        </w:rPr>
        <w:tab/>
      </w:r>
    </w:p>
    <w:p w:rsidR="00024C01" w:rsidRPr="00A430D7" w:rsidP="00024C01">
      <w:pPr>
        <w:numPr>
          <w:ilvl w:val="2"/>
          <w:numId w:val="21"/>
        </w:numPr>
        <w:tabs>
          <w:tab w:val="num" w:pos="270"/>
          <w:tab w:val="left" w:pos="630"/>
          <w:tab w:val="clear" w:pos="2160"/>
        </w:tabs>
        <w:suppressAutoHyphens w:val="0"/>
        <w:spacing w:before="120" w:after="120"/>
        <w:ind w:left="720" w:hanging="720"/>
        <w:rPr>
          <w:rFonts w:ascii="Calibri" w:hAnsi="Calibri"/>
          <w:sz w:val="22"/>
          <w:szCs w:val="22"/>
        </w:rPr>
      </w:pPr>
      <w:r>
        <w:rPr>
          <w:rFonts w:ascii="Calibri" w:hAnsi="Calibri"/>
          <w:sz w:val="22"/>
          <w:szCs w:val="22"/>
        </w:rPr>
        <w:t>Working as ‘Software Developer</w:t>
      </w:r>
      <w:r w:rsidRPr="00A430D7" w:rsidR="002C76FB">
        <w:rPr>
          <w:rFonts w:ascii="Calibri" w:hAnsi="Calibri"/>
          <w:sz w:val="22"/>
          <w:szCs w:val="22"/>
        </w:rPr>
        <w:t xml:space="preserve">’ at </w:t>
      </w:r>
      <w:r w:rsidR="00FD7FC6">
        <w:rPr>
          <w:szCs w:val="24"/>
        </w:rPr>
        <w:t>Wave Infosoft</w:t>
      </w:r>
      <w:r>
        <w:rPr>
          <w:szCs w:val="24"/>
        </w:rPr>
        <w:t xml:space="preserve"> Pvt Ltd from </w:t>
      </w:r>
      <w:r w:rsidR="00FD7FC6">
        <w:rPr>
          <w:szCs w:val="24"/>
        </w:rPr>
        <w:t xml:space="preserve">July </w:t>
      </w:r>
      <w:r>
        <w:rPr>
          <w:szCs w:val="24"/>
        </w:rPr>
        <w:t>2015 to till date.</w:t>
      </w:r>
    </w:p>
    <w:p w:rsidR="00024C01" w:rsidRPr="009C6F82" w:rsidP="00024C01">
      <w:pPr>
        <w:tabs>
          <w:tab w:val="left" w:pos="630"/>
        </w:tabs>
        <w:spacing w:before="120" w:after="120"/>
        <w:ind w:left="720"/>
        <w:rPr>
          <w:rFonts w:ascii="Calibri" w:hAnsi="Calibri"/>
          <w:sz w:val="20"/>
        </w:rPr>
      </w:pPr>
    </w:p>
    <w:p w:rsidR="00E708C4" w:rsidRPr="009C6F82" w:rsidP="006C2821">
      <w:pPr>
        <w:tabs>
          <w:tab w:val="left" w:pos="9000"/>
        </w:tabs>
        <w:ind w:right="-180"/>
        <w:jc w:val="both"/>
        <w:rPr>
          <w:rFonts w:ascii="Calibri" w:hAnsi="Calibri" w:cs="Arial"/>
          <w:bCs/>
          <w:sz w:val="20"/>
        </w:rPr>
      </w:pPr>
    </w:p>
    <w:p w:rsidR="00466DEB" w:rsidRPr="009C6F82" w:rsidP="00466DEB">
      <w:pPr>
        <w:shd w:val="clear" w:color="auto" w:fill="DBE5F1"/>
        <w:tabs>
          <w:tab w:val="left" w:pos="180"/>
          <w:tab w:val="left" w:pos="720"/>
          <w:tab w:val="left" w:pos="1440"/>
          <w:tab w:val="left" w:pos="2160"/>
          <w:tab w:val="left" w:pos="2880"/>
          <w:tab w:val="left" w:pos="3600"/>
          <w:tab w:val="left" w:pos="4320"/>
          <w:tab w:val="left" w:pos="5040"/>
          <w:tab w:val="right" w:pos="10800"/>
        </w:tabs>
        <w:jc w:val="both"/>
        <w:rPr>
          <w:rFonts w:ascii="Calibri" w:hAnsi="Calibri"/>
          <w:b/>
          <w:bCs/>
          <w:sz w:val="22"/>
          <w:szCs w:val="22"/>
        </w:rPr>
      </w:pPr>
      <w:r w:rsidRPr="009C6F82">
        <w:rPr>
          <w:rFonts w:ascii="Calibri" w:hAnsi="Calibri"/>
          <w:b/>
          <w:bCs/>
          <w:sz w:val="22"/>
          <w:szCs w:val="22"/>
        </w:rPr>
        <w:t>TECHNICAL SKILLS</w:t>
      </w:r>
    </w:p>
    <w:p w:rsidR="00D61D31" w:rsidRPr="009C6F82" w:rsidP="006C2821">
      <w:pPr>
        <w:tabs>
          <w:tab w:val="left" w:pos="9000"/>
        </w:tabs>
        <w:ind w:right="-180"/>
        <w:jc w:val="both"/>
        <w:rPr>
          <w:rFonts w:ascii="Calibri" w:hAnsi="Calibri" w:cs="Calibri"/>
          <w:b/>
          <w:color w:val="222222"/>
          <w:kern w:val="0"/>
          <w:sz w:val="20"/>
        </w:rPr>
      </w:pPr>
    </w:p>
    <w:p w:rsidR="00492F39" w:rsidRPr="009C6F82" w:rsidP="00492F39">
      <w:pPr>
        <w:spacing w:before="120" w:after="120"/>
        <w:rPr>
          <w:rFonts w:ascii="Calibri" w:hAnsi="Calibri"/>
          <w:sz w:val="22"/>
          <w:szCs w:val="22"/>
        </w:rPr>
      </w:pPr>
      <w:r w:rsidRPr="009C6F82">
        <w:rPr>
          <w:rFonts w:ascii="Calibri" w:hAnsi="Calibri"/>
          <w:b/>
          <w:bCs/>
          <w:sz w:val="22"/>
          <w:szCs w:val="22"/>
        </w:rPr>
        <w:t>Operating Systems</w:t>
      </w:r>
      <w:r w:rsidRPr="009C6F82">
        <w:rPr>
          <w:rFonts w:ascii="Calibri" w:hAnsi="Calibri"/>
          <w:sz w:val="22"/>
          <w:szCs w:val="22"/>
        </w:rPr>
        <w:tab/>
      </w:r>
      <w:r w:rsidRPr="009C6F82">
        <w:rPr>
          <w:rFonts w:ascii="Calibri" w:hAnsi="Calibri"/>
          <w:sz w:val="22"/>
          <w:szCs w:val="22"/>
        </w:rPr>
        <w:tab/>
        <w:t>: Windows XP/7/8/10</w:t>
      </w:r>
    </w:p>
    <w:p w:rsidR="00492F39" w:rsidRPr="009C6F82" w:rsidP="00492F39">
      <w:pPr>
        <w:spacing w:before="120" w:after="120"/>
        <w:rPr>
          <w:rFonts w:ascii="Calibri" w:hAnsi="Calibri"/>
          <w:sz w:val="22"/>
          <w:szCs w:val="22"/>
        </w:rPr>
      </w:pPr>
      <w:r w:rsidRPr="009C6F82">
        <w:rPr>
          <w:rFonts w:ascii="Calibri" w:hAnsi="Calibri"/>
          <w:b/>
          <w:bCs/>
          <w:sz w:val="22"/>
          <w:szCs w:val="22"/>
        </w:rPr>
        <w:t>Programming Languages</w:t>
      </w:r>
      <w:r w:rsidRPr="009C6F82">
        <w:rPr>
          <w:rFonts w:ascii="Calibri" w:hAnsi="Calibri"/>
          <w:sz w:val="22"/>
          <w:szCs w:val="22"/>
        </w:rPr>
        <w:t xml:space="preserve">  : Apex</w:t>
      </w:r>
    </w:p>
    <w:p w:rsidR="00492F39" w:rsidRPr="009C6F82" w:rsidP="00492F39">
      <w:pPr>
        <w:spacing w:before="120" w:after="120"/>
        <w:rPr>
          <w:rFonts w:ascii="Calibri" w:hAnsi="Calibri"/>
          <w:sz w:val="22"/>
          <w:szCs w:val="22"/>
        </w:rPr>
      </w:pPr>
      <w:r w:rsidRPr="009C6F82">
        <w:rPr>
          <w:rFonts w:ascii="Calibri" w:hAnsi="Calibri"/>
          <w:b/>
          <w:bCs/>
          <w:sz w:val="22"/>
          <w:szCs w:val="22"/>
        </w:rPr>
        <w:t>Salesforce Tools</w:t>
      </w:r>
      <w:r w:rsidRPr="009C6F82">
        <w:rPr>
          <w:rFonts w:ascii="Calibri" w:hAnsi="Calibri"/>
          <w:sz w:val="22"/>
          <w:szCs w:val="22"/>
        </w:rPr>
        <w:tab/>
        <w:t xml:space="preserve">  : Force.com Eclipse IDE Plug-in, Apex Data Loader.</w:t>
      </w:r>
    </w:p>
    <w:p w:rsidR="009C6F82" w:rsidRPr="009C6F82" w:rsidP="009C6F82">
      <w:pPr>
        <w:spacing w:before="120" w:after="120"/>
        <w:ind w:left="2880" w:hanging="2880"/>
        <w:rPr>
          <w:rFonts w:ascii="Calibri" w:hAnsi="Calibri"/>
          <w:sz w:val="22"/>
          <w:szCs w:val="22"/>
        </w:rPr>
      </w:pPr>
      <w:r w:rsidRPr="009C6F82">
        <w:rPr>
          <w:rFonts w:ascii="Calibri" w:hAnsi="Calibri"/>
          <w:b/>
          <w:bCs/>
          <w:sz w:val="22"/>
          <w:szCs w:val="22"/>
        </w:rPr>
        <w:t>Salesforce Technologies</w:t>
      </w:r>
      <w:r w:rsidRPr="009C6F82">
        <w:rPr>
          <w:rFonts w:ascii="Calibri" w:hAnsi="Calibri"/>
          <w:sz w:val="22"/>
          <w:szCs w:val="22"/>
        </w:rPr>
        <w:tab/>
        <w:t>: Apex Classes, Apex Triggers, SOQL, V</w:t>
      </w:r>
      <w:r w:rsidR="002F06C5">
        <w:rPr>
          <w:rFonts w:ascii="Calibri" w:hAnsi="Calibri"/>
          <w:sz w:val="22"/>
          <w:szCs w:val="22"/>
        </w:rPr>
        <w:t xml:space="preserve">isual Force Pages, Batch Apex, </w:t>
      </w:r>
      <w:r w:rsidRPr="009C6F82">
        <w:rPr>
          <w:rFonts w:ascii="Calibri" w:hAnsi="Calibri"/>
          <w:sz w:val="22"/>
          <w:szCs w:val="22"/>
        </w:rPr>
        <w:t xml:space="preserve">Scheduled </w:t>
      </w:r>
      <w:r w:rsidR="00EA0501">
        <w:rPr>
          <w:rFonts w:ascii="Calibri" w:hAnsi="Calibri"/>
          <w:sz w:val="22"/>
          <w:szCs w:val="22"/>
        </w:rPr>
        <w:t xml:space="preserve">Apex, </w:t>
      </w:r>
      <w:r w:rsidRPr="009C6F82">
        <w:rPr>
          <w:rFonts w:ascii="Calibri" w:hAnsi="Calibri"/>
          <w:sz w:val="22"/>
          <w:szCs w:val="22"/>
        </w:rPr>
        <w:t>Workflow, Dashboards.</w:t>
      </w:r>
    </w:p>
    <w:p w:rsidR="00492F39" w:rsidRPr="009C6F82" w:rsidP="009C6F82">
      <w:pPr>
        <w:spacing w:before="120" w:after="120"/>
        <w:ind w:left="2880" w:hanging="2880"/>
        <w:rPr>
          <w:rFonts w:ascii="Calibri" w:hAnsi="Calibri"/>
          <w:sz w:val="22"/>
          <w:szCs w:val="22"/>
        </w:rPr>
      </w:pPr>
      <w:r w:rsidRPr="009C6F82">
        <w:rPr>
          <w:rFonts w:ascii="Calibri" w:hAnsi="Calibri" w:cs="Calibri"/>
          <w:b/>
          <w:sz w:val="22"/>
          <w:szCs w:val="22"/>
        </w:rPr>
        <w:t>Web Technologies</w:t>
      </w:r>
      <w:r w:rsidRPr="009C6F82">
        <w:rPr>
          <w:rFonts w:ascii="Calibri" w:hAnsi="Calibri" w:cs="Calibri"/>
          <w:bCs/>
          <w:sz w:val="22"/>
          <w:szCs w:val="22"/>
        </w:rPr>
        <w:t xml:space="preserve">  :</w:t>
      </w:r>
      <w:r w:rsidRPr="009C6F82">
        <w:rPr>
          <w:rFonts w:ascii="Calibri" w:hAnsi="Calibri" w:cs="Calibri"/>
          <w:sz w:val="22"/>
          <w:szCs w:val="22"/>
        </w:rPr>
        <w:t>HTML, Knowledge on CSS, JavaScript</w:t>
      </w:r>
    </w:p>
    <w:p w:rsidR="00492F39" w:rsidRPr="009C6F82" w:rsidP="00492F39">
      <w:pPr>
        <w:rPr>
          <w:rFonts w:ascii="Calibri" w:hAnsi="Calibri"/>
          <w:sz w:val="20"/>
        </w:rPr>
      </w:pPr>
    </w:p>
    <w:p w:rsidR="006F5BBB" w:rsidRPr="009C6F82" w:rsidP="00D61D31">
      <w:pPr>
        <w:tabs>
          <w:tab w:val="left" w:pos="9000"/>
        </w:tabs>
        <w:ind w:left="284" w:right="-180"/>
        <w:jc w:val="both"/>
        <w:rPr>
          <w:rFonts w:ascii="Calibri" w:hAnsi="Calibri" w:cs="Calibri"/>
          <w:bCs/>
          <w:sz w:val="20"/>
        </w:rPr>
      </w:pPr>
    </w:p>
    <w:p w:rsidR="00CB2379" w:rsidRPr="009C6F82" w:rsidP="00D61D31">
      <w:pPr>
        <w:shd w:val="clear" w:color="auto" w:fill="C6D9F1"/>
        <w:tabs>
          <w:tab w:val="left" w:pos="9000"/>
        </w:tabs>
        <w:spacing w:line="276" w:lineRule="auto"/>
        <w:ind w:right="-180"/>
        <w:jc w:val="both"/>
        <w:rPr>
          <w:rFonts w:ascii="Calibri" w:hAnsi="Calibri" w:eastAsiaTheme="majorEastAsia" w:cstheme="majorBidi"/>
          <w:color w:val="243F60" w:themeColor="accent1" w:themeShade="7F"/>
          <w:sz w:val="24"/>
          <w:szCs w:val="24"/>
        </w:rPr>
      </w:pPr>
      <w:r w:rsidRPr="009C6F82">
        <w:rPr>
          <w:rFonts w:ascii="Calibri" w:hAnsi="Calibri" w:cs="Calibri"/>
          <w:b/>
          <w:bCs/>
          <w:sz w:val="22"/>
          <w:szCs w:val="22"/>
        </w:rPr>
        <w:t>PROJECT DETAILS</w:t>
      </w:r>
    </w:p>
    <w:p w:rsidR="00492F39" w:rsidRPr="009C6F82" w:rsidP="00492F39">
      <w:pPr>
        <w:pStyle w:val="Heading3"/>
        <w:jc w:val="both"/>
        <w:rPr>
          <w:rFonts w:ascii="Calibri" w:hAnsi="Calibri"/>
        </w:rPr>
      </w:pPr>
      <w:r w:rsidRPr="009C6F82">
        <w:rPr>
          <w:rFonts w:ascii="Calibri" w:hAnsi="Calibri"/>
        </w:rPr>
        <w:t>Project #1:</w:t>
      </w:r>
      <w:r w:rsidRPr="009C6F82">
        <w:rPr>
          <w:rFonts w:ascii="Calibri" w:hAnsi="Calibri"/>
        </w:rPr>
        <w:tab/>
      </w:r>
      <w:r w:rsidRPr="009C6F82">
        <w:rPr>
          <w:rFonts w:ascii="Calibri" w:hAnsi="Calibri"/>
        </w:rPr>
        <w:tab/>
        <w:t xml:space="preserve"> Max HealthCare</w:t>
      </w:r>
    </w:p>
    <w:p w:rsidR="00492F39" w:rsidRPr="0034711B" w:rsidP="00492F39">
      <w:pPr>
        <w:spacing w:before="60" w:after="60"/>
        <w:rPr>
          <w:rFonts w:ascii="Calibri" w:hAnsi="Calibri"/>
          <w:sz w:val="22"/>
          <w:szCs w:val="22"/>
        </w:rPr>
      </w:pPr>
      <w:r w:rsidRPr="0034711B">
        <w:rPr>
          <w:rFonts w:ascii="Calibri" w:hAnsi="Calibri"/>
          <w:sz w:val="22"/>
          <w:szCs w:val="22"/>
        </w:rPr>
        <w:t>Client</w:t>
      </w:r>
      <w:r w:rsidRPr="0034711B">
        <w:rPr>
          <w:rFonts w:ascii="Calibri" w:hAnsi="Calibri"/>
          <w:sz w:val="22"/>
          <w:szCs w:val="22"/>
        </w:rPr>
        <w:tab/>
      </w:r>
      <w:r w:rsidRPr="0034711B">
        <w:rPr>
          <w:rFonts w:ascii="Calibri" w:hAnsi="Calibri"/>
          <w:sz w:val="22"/>
          <w:szCs w:val="22"/>
        </w:rPr>
        <w:tab/>
      </w:r>
      <w:r w:rsidRPr="0034711B">
        <w:rPr>
          <w:rFonts w:ascii="Calibri" w:hAnsi="Calibri"/>
          <w:sz w:val="22"/>
          <w:szCs w:val="22"/>
        </w:rPr>
        <w:tab/>
        <w:t>: Max HealthCare</w:t>
      </w:r>
    </w:p>
    <w:p w:rsidR="00492F39" w:rsidRPr="0034711B" w:rsidP="00492F39">
      <w:pPr>
        <w:spacing w:before="60" w:after="60"/>
        <w:rPr>
          <w:rFonts w:ascii="Calibri" w:hAnsi="Calibri"/>
          <w:sz w:val="22"/>
          <w:szCs w:val="22"/>
        </w:rPr>
      </w:pPr>
      <w:r w:rsidRPr="0034711B">
        <w:rPr>
          <w:rFonts w:ascii="Calibri" w:hAnsi="Calibri"/>
          <w:sz w:val="22"/>
          <w:szCs w:val="22"/>
        </w:rPr>
        <w:t>Technology</w:t>
      </w:r>
      <w:r w:rsidRPr="0034711B">
        <w:rPr>
          <w:rFonts w:ascii="Calibri" w:hAnsi="Calibri"/>
          <w:sz w:val="22"/>
          <w:szCs w:val="22"/>
        </w:rPr>
        <w:tab/>
      </w:r>
      <w:r w:rsidRPr="0034711B">
        <w:rPr>
          <w:rFonts w:ascii="Calibri" w:hAnsi="Calibri"/>
          <w:sz w:val="22"/>
          <w:szCs w:val="22"/>
        </w:rPr>
        <w:tab/>
        <w:t>: SalesForce.com</w:t>
      </w:r>
    </w:p>
    <w:p w:rsidR="00492F39" w:rsidRPr="0034711B" w:rsidP="00492F39">
      <w:pPr>
        <w:spacing w:before="60" w:after="60"/>
        <w:rPr>
          <w:rFonts w:ascii="Calibri" w:hAnsi="Calibri"/>
          <w:sz w:val="22"/>
          <w:szCs w:val="22"/>
        </w:rPr>
      </w:pPr>
      <w:r w:rsidRPr="0034711B">
        <w:rPr>
          <w:rFonts w:ascii="Calibri" w:hAnsi="Calibri"/>
          <w:sz w:val="22"/>
          <w:szCs w:val="22"/>
        </w:rPr>
        <w:t>Role</w:t>
      </w:r>
      <w:r w:rsidRPr="0034711B">
        <w:rPr>
          <w:rFonts w:ascii="Calibri" w:hAnsi="Calibri"/>
          <w:sz w:val="22"/>
          <w:szCs w:val="22"/>
        </w:rPr>
        <w:tab/>
      </w:r>
      <w:r w:rsidRPr="0034711B">
        <w:rPr>
          <w:rFonts w:ascii="Calibri" w:hAnsi="Calibri"/>
          <w:sz w:val="22"/>
          <w:szCs w:val="22"/>
        </w:rPr>
        <w:tab/>
      </w:r>
      <w:r w:rsidRPr="0034711B">
        <w:rPr>
          <w:rFonts w:ascii="Calibri" w:hAnsi="Calibri"/>
          <w:sz w:val="22"/>
          <w:szCs w:val="22"/>
        </w:rPr>
        <w:tab/>
        <w:t>: SFDC Developer/Configuration</w:t>
      </w:r>
    </w:p>
    <w:p w:rsidR="00492F39" w:rsidRPr="0034711B" w:rsidP="00492F39">
      <w:pPr>
        <w:rPr>
          <w:rFonts w:ascii="Calibri" w:hAnsi="Calibri"/>
          <w:b/>
          <w:sz w:val="22"/>
          <w:szCs w:val="22"/>
        </w:rPr>
      </w:pPr>
    </w:p>
    <w:p w:rsidR="00492F39" w:rsidRPr="0034711B" w:rsidP="00492F39">
      <w:pPr>
        <w:spacing w:line="276" w:lineRule="auto"/>
        <w:rPr>
          <w:rFonts w:ascii="Calibri" w:eastAsia="Malgun Gothic" w:hAnsi="Calibri"/>
          <w:color w:val="000000"/>
          <w:sz w:val="22"/>
          <w:szCs w:val="22"/>
        </w:rPr>
      </w:pPr>
      <w:r w:rsidRPr="0034711B">
        <w:rPr>
          <w:rFonts w:ascii="Calibri" w:hAnsi="Calibri"/>
          <w:b/>
          <w:sz w:val="22"/>
          <w:szCs w:val="22"/>
        </w:rPr>
        <w:t xml:space="preserve">Description: </w:t>
      </w:r>
      <w:r w:rsidRPr="0034711B">
        <w:rPr>
          <w:rFonts w:ascii="Calibri" w:eastAsia="Malgun Gothic" w:hAnsi="Calibri"/>
          <w:color w:val="000000"/>
          <w:sz w:val="22"/>
          <w:szCs w:val="22"/>
        </w:rPr>
        <w:t>Health domain provides the benefits of streamlined operations, enhanced administration &amp; control, superior patient care, strict cost control and improved profitability. This provides Patient Administration, Billing and Pharmacy Management functions for the hospital. The major functions of Patient Administration module included Allocating Registrations, Recording Personal Details, Handling Hospital Admissions, Assigning Insurance Details, and Recording Transfers within the hospital and Creation of Discharge Summary.</w:t>
      </w:r>
    </w:p>
    <w:p w:rsidR="00492F39" w:rsidRPr="0034711B" w:rsidP="00492F39">
      <w:pPr>
        <w:spacing w:line="276" w:lineRule="auto"/>
        <w:rPr>
          <w:rFonts w:ascii="Calibri" w:hAnsi="Calibri"/>
          <w:b/>
          <w:sz w:val="22"/>
          <w:szCs w:val="22"/>
          <w:shd w:val="clear" w:color="auto" w:fill="FFFFFF"/>
        </w:rPr>
      </w:pPr>
    </w:p>
    <w:p w:rsidR="00492F39" w:rsidRPr="0034711B" w:rsidP="00492F39">
      <w:pPr>
        <w:spacing w:line="276" w:lineRule="auto"/>
        <w:rPr>
          <w:rFonts w:ascii="Calibri" w:hAnsi="Calibri"/>
          <w:b/>
          <w:sz w:val="22"/>
          <w:szCs w:val="22"/>
          <w:shd w:val="clear" w:color="auto" w:fill="FFFFFF"/>
        </w:rPr>
      </w:pPr>
      <w:r w:rsidRPr="0034711B">
        <w:rPr>
          <w:rFonts w:ascii="Calibri" w:hAnsi="Calibri"/>
          <w:b/>
          <w:sz w:val="22"/>
          <w:szCs w:val="22"/>
          <w:shd w:val="clear" w:color="auto" w:fill="FFFFFF"/>
        </w:rPr>
        <w:t>Responsibilities:</w:t>
      </w:r>
    </w:p>
    <w:p w:rsidR="00492F39" w:rsidRPr="0034711B" w:rsidP="00492F39">
      <w:pPr>
        <w:pStyle w:val="ListParagraph"/>
        <w:numPr>
          <w:ilvl w:val="0"/>
          <w:numId w:val="23"/>
        </w:numPr>
        <w:shd w:val="clear" w:color="auto" w:fill="FFFFFF"/>
        <w:suppressAutoHyphens w:val="0"/>
        <w:spacing w:before="150" w:after="75" w:line="276" w:lineRule="auto"/>
        <w:rPr>
          <w:rFonts w:ascii="Calibri" w:hAnsi="Calibri"/>
          <w:sz w:val="22"/>
          <w:szCs w:val="22"/>
        </w:rPr>
      </w:pPr>
      <w:r w:rsidRPr="0034711B">
        <w:rPr>
          <w:rFonts w:ascii="Calibri" w:hAnsi="Calibri"/>
          <w:sz w:val="22"/>
          <w:szCs w:val="22"/>
        </w:rPr>
        <w:t>Worked on writing Apex Triggers and Apex Classes, Batch Apex, Scheduled Apex and Test classes.</w:t>
      </w:r>
    </w:p>
    <w:p w:rsidR="00492F39" w:rsidRPr="0034711B" w:rsidP="00492F39">
      <w:pPr>
        <w:pStyle w:val="ListParagraph"/>
        <w:numPr>
          <w:ilvl w:val="0"/>
          <w:numId w:val="23"/>
        </w:numPr>
        <w:shd w:val="clear" w:color="auto" w:fill="FFFFFF"/>
        <w:suppressAutoHyphens w:val="0"/>
        <w:spacing w:before="150" w:after="75" w:line="276" w:lineRule="auto"/>
        <w:rPr>
          <w:rFonts w:ascii="Calibri" w:hAnsi="Calibri"/>
          <w:sz w:val="22"/>
          <w:szCs w:val="22"/>
        </w:rPr>
      </w:pPr>
      <w:r w:rsidRPr="0034711B">
        <w:rPr>
          <w:rFonts w:ascii="Calibri" w:hAnsi="Calibri"/>
          <w:sz w:val="22"/>
          <w:szCs w:val="22"/>
        </w:rPr>
        <w:t>Worked with the integration with third party server.</w:t>
      </w:r>
    </w:p>
    <w:p w:rsidR="00492F39" w:rsidRPr="0034711B" w:rsidP="00492F39">
      <w:pPr>
        <w:pStyle w:val="ListParagraph"/>
        <w:numPr>
          <w:ilvl w:val="0"/>
          <w:numId w:val="23"/>
        </w:numPr>
        <w:shd w:val="clear" w:color="auto" w:fill="FFFFFF"/>
        <w:suppressAutoHyphens w:val="0"/>
        <w:spacing w:before="150" w:after="75" w:line="276" w:lineRule="auto"/>
        <w:rPr>
          <w:rFonts w:ascii="Calibri" w:hAnsi="Calibri"/>
          <w:sz w:val="22"/>
          <w:szCs w:val="22"/>
        </w:rPr>
      </w:pPr>
      <w:r w:rsidRPr="0034711B">
        <w:rPr>
          <w:rFonts w:ascii="Calibri" w:hAnsi="Calibri"/>
          <w:sz w:val="22"/>
          <w:szCs w:val="22"/>
        </w:rPr>
        <w:t>Worked on creating Objects, Page Layouts, Record Types, Relationships, Validation Rules, Workflows and Approval Process.</w:t>
      </w:r>
    </w:p>
    <w:p w:rsidR="00492F39" w:rsidRPr="0034711B" w:rsidP="00492F39">
      <w:pPr>
        <w:pStyle w:val="ListParagraph"/>
        <w:numPr>
          <w:ilvl w:val="0"/>
          <w:numId w:val="23"/>
        </w:numPr>
        <w:shd w:val="clear" w:color="auto" w:fill="FFFFFF"/>
        <w:suppressAutoHyphens w:val="0"/>
        <w:spacing w:before="150" w:after="75" w:line="276" w:lineRule="auto"/>
        <w:rPr>
          <w:rFonts w:ascii="Calibri" w:hAnsi="Calibri"/>
          <w:sz w:val="22"/>
          <w:szCs w:val="22"/>
        </w:rPr>
      </w:pPr>
      <w:r w:rsidRPr="0034711B">
        <w:rPr>
          <w:rFonts w:ascii="Calibri" w:hAnsi="Calibri"/>
          <w:sz w:val="22"/>
          <w:szCs w:val="22"/>
        </w:rPr>
        <w:t>Responsible for weekly and monthly data export, updates, and backup for the organization.</w:t>
      </w:r>
    </w:p>
    <w:p w:rsidR="00492F39" w:rsidRPr="0034711B" w:rsidP="00492F39">
      <w:pPr>
        <w:pStyle w:val="ListParagraph"/>
        <w:numPr>
          <w:ilvl w:val="0"/>
          <w:numId w:val="23"/>
        </w:numPr>
        <w:shd w:val="clear" w:color="auto" w:fill="FFFFFF"/>
        <w:suppressAutoHyphens w:val="0"/>
        <w:spacing w:before="150" w:after="75" w:line="276" w:lineRule="auto"/>
        <w:rPr>
          <w:rFonts w:ascii="Calibri" w:hAnsi="Calibri"/>
          <w:sz w:val="22"/>
          <w:szCs w:val="22"/>
        </w:rPr>
      </w:pPr>
      <w:r w:rsidRPr="0034711B">
        <w:rPr>
          <w:rFonts w:ascii="Calibri" w:hAnsi="Calibri"/>
          <w:sz w:val="22"/>
          <w:szCs w:val="22"/>
        </w:rPr>
        <w:t>Performed Administrative activities using Apex data loader, import wizard to Insert, Update and Import data from Microsoft Excel into Salesforce.com.</w:t>
      </w:r>
    </w:p>
    <w:p w:rsidR="00492F39" w:rsidRPr="0034711B" w:rsidP="00492F39">
      <w:pPr>
        <w:pStyle w:val="ListParagraph"/>
        <w:numPr>
          <w:ilvl w:val="0"/>
          <w:numId w:val="23"/>
        </w:numPr>
        <w:shd w:val="clear" w:color="auto" w:fill="FFFFFF"/>
        <w:suppressAutoHyphens w:val="0"/>
        <w:spacing w:before="150" w:after="75" w:line="276" w:lineRule="auto"/>
        <w:rPr>
          <w:rFonts w:ascii="Calibri" w:hAnsi="Calibri"/>
          <w:sz w:val="22"/>
          <w:szCs w:val="22"/>
        </w:rPr>
      </w:pPr>
      <w:r w:rsidRPr="0034711B">
        <w:rPr>
          <w:rFonts w:ascii="Calibri" w:hAnsi="Calibri"/>
          <w:sz w:val="22"/>
          <w:szCs w:val="22"/>
        </w:rPr>
        <w:t>Creating Public Groups, Queues, Permission Sets, Profiles, Users and Security Settings based on role hierarchy.</w:t>
      </w:r>
    </w:p>
    <w:p w:rsidR="00492F39" w:rsidRPr="0034711B" w:rsidP="00492F39">
      <w:pPr>
        <w:pStyle w:val="ListParagraph"/>
        <w:numPr>
          <w:ilvl w:val="0"/>
          <w:numId w:val="23"/>
        </w:numPr>
        <w:shd w:val="clear" w:color="auto" w:fill="FFFFFF"/>
        <w:suppressAutoHyphens w:val="0"/>
        <w:spacing w:before="150" w:after="75" w:line="276" w:lineRule="auto"/>
        <w:rPr>
          <w:rFonts w:ascii="Calibri" w:hAnsi="Calibri"/>
          <w:sz w:val="22"/>
          <w:szCs w:val="22"/>
        </w:rPr>
      </w:pPr>
      <w:r w:rsidRPr="0034711B">
        <w:rPr>
          <w:rFonts w:ascii="Calibri" w:hAnsi="Calibri"/>
          <w:sz w:val="22"/>
          <w:szCs w:val="22"/>
        </w:rPr>
        <w:t>Experienced in the designing UI using Visual force Pages.</w:t>
      </w:r>
    </w:p>
    <w:p w:rsidR="00492F39" w:rsidRPr="0034711B" w:rsidP="00492F39">
      <w:pPr>
        <w:pStyle w:val="ListParagraph"/>
        <w:numPr>
          <w:ilvl w:val="0"/>
          <w:numId w:val="23"/>
        </w:numPr>
        <w:shd w:val="clear" w:color="auto" w:fill="FFFFFF"/>
        <w:suppressAutoHyphens w:val="0"/>
        <w:spacing w:before="150" w:after="75" w:line="276" w:lineRule="auto"/>
        <w:rPr>
          <w:rFonts w:ascii="Calibri" w:hAnsi="Calibri"/>
          <w:sz w:val="22"/>
          <w:szCs w:val="22"/>
        </w:rPr>
      </w:pPr>
      <w:r w:rsidRPr="0034711B">
        <w:rPr>
          <w:rFonts w:ascii="Calibri" w:hAnsi="Calibri"/>
          <w:sz w:val="22"/>
          <w:szCs w:val="22"/>
        </w:rPr>
        <w:t>Migrating Meta data from one sandbox to another sandbox using Force.com IDE tool, Change Sets.</w:t>
      </w:r>
    </w:p>
    <w:p w:rsidR="00492F39" w:rsidRPr="0034711B" w:rsidP="00492F39">
      <w:pPr>
        <w:pStyle w:val="ListParagraph"/>
        <w:numPr>
          <w:ilvl w:val="0"/>
          <w:numId w:val="23"/>
        </w:numPr>
        <w:shd w:val="clear" w:color="auto" w:fill="FFFFFF"/>
        <w:suppressAutoHyphens w:val="0"/>
        <w:spacing w:before="150" w:after="75" w:line="276" w:lineRule="auto"/>
        <w:rPr>
          <w:rFonts w:ascii="Calibri" w:hAnsi="Calibri"/>
          <w:sz w:val="22"/>
          <w:szCs w:val="22"/>
        </w:rPr>
      </w:pPr>
      <w:r w:rsidRPr="0034711B">
        <w:rPr>
          <w:rFonts w:ascii="Calibri" w:hAnsi="Calibri"/>
          <w:sz w:val="22"/>
          <w:szCs w:val="22"/>
        </w:rPr>
        <w:t>Created and maintained Reports and Dashboards to provide fast access to key business metrics.</w:t>
      </w:r>
    </w:p>
    <w:p w:rsidR="00492F39" w:rsidRPr="0034711B" w:rsidP="00492F39">
      <w:pPr>
        <w:pStyle w:val="ListParagraph"/>
        <w:shd w:val="clear" w:color="auto" w:fill="FFFFFF"/>
        <w:spacing w:before="150" w:after="75" w:line="276" w:lineRule="auto"/>
        <w:rPr>
          <w:rFonts w:ascii="Calibri" w:hAnsi="Calibri"/>
          <w:sz w:val="22"/>
          <w:szCs w:val="22"/>
        </w:rPr>
      </w:pPr>
    </w:p>
    <w:p w:rsidR="00492F39" w:rsidRPr="009C6F82" w:rsidP="00492F39">
      <w:pPr>
        <w:pStyle w:val="Heading3"/>
        <w:jc w:val="both"/>
        <w:rPr>
          <w:rFonts w:ascii="Calibri" w:hAnsi="Calibri"/>
        </w:rPr>
      </w:pPr>
      <w:r w:rsidRPr="009C6F82">
        <w:rPr>
          <w:rFonts w:ascii="Calibri" w:hAnsi="Calibri"/>
        </w:rPr>
        <w:t>Project #2:</w:t>
      </w:r>
      <w:r w:rsidRPr="009C6F82">
        <w:rPr>
          <w:rFonts w:ascii="Calibri" w:hAnsi="Calibri"/>
        </w:rPr>
        <w:tab/>
      </w:r>
      <w:r w:rsidRPr="009C6F82">
        <w:rPr>
          <w:rFonts w:ascii="Calibri" w:hAnsi="Calibri"/>
        </w:rPr>
        <w:tab/>
        <w:t>MAH Connect</w:t>
      </w:r>
    </w:p>
    <w:p w:rsidR="00492F39" w:rsidRPr="0034711B" w:rsidP="00492F39">
      <w:pPr>
        <w:spacing w:before="60" w:after="60"/>
        <w:rPr>
          <w:rFonts w:ascii="Calibri" w:hAnsi="Calibri"/>
          <w:sz w:val="22"/>
          <w:szCs w:val="22"/>
        </w:rPr>
      </w:pPr>
      <w:r w:rsidRPr="0034711B">
        <w:rPr>
          <w:rFonts w:ascii="Calibri" w:hAnsi="Calibri"/>
          <w:sz w:val="22"/>
          <w:szCs w:val="22"/>
        </w:rPr>
        <w:t>Client</w:t>
      </w:r>
      <w:r w:rsidRPr="0034711B">
        <w:rPr>
          <w:rFonts w:ascii="Calibri" w:hAnsi="Calibri"/>
          <w:sz w:val="22"/>
          <w:szCs w:val="22"/>
        </w:rPr>
        <w:tab/>
      </w:r>
      <w:r w:rsidRPr="0034711B">
        <w:rPr>
          <w:rFonts w:ascii="Calibri" w:hAnsi="Calibri"/>
          <w:sz w:val="22"/>
          <w:szCs w:val="22"/>
        </w:rPr>
        <w:tab/>
      </w:r>
      <w:r w:rsidRPr="0034711B">
        <w:rPr>
          <w:rFonts w:ascii="Calibri" w:hAnsi="Calibri"/>
          <w:sz w:val="22"/>
          <w:szCs w:val="22"/>
        </w:rPr>
        <w:tab/>
        <w:t>: Merck Animal Health</w:t>
      </w:r>
    </w:p>
    <w:p w:rsidR="00492F39" w:rsidRPr="0034711B" w:rsidP="00492F39">
      <w:pPr>
        <w:spacing w:before="60" w:after="60"/>
        <w:rPr>
          <w:rFonts w:ascii="Calibri" w:hAnsi="Calibri"/>
          <w:sz w:val="22"/>
          <w:szCs w:val="22"/>
        </w:rPr>
      </w:pPr>
      <w:r w:rsidRPr="0034711B">
        <w:rPr>
          <w:rFonts w:ascii="Calibri" w:hAnsi="Calibri"/>
          <w:sz w:val="22"/>
          <w:szCs w:val="22"/>
        </w:rPr>
        <w:t>Technology</w:t>
      </w:r>
      <w:r w:rsidRPr="0034711B">
        <w:rPr>
          <w:rFonts w:ascii="Calibri" w:hAnsi="Calibri"/>
          <w:sz w:val="22"/>
          <w:szCs w:val="22"/>
        </w:rPr>
        <w:tab/>
      </w:r>
      <w:r w:rsidRPr="0034711B">
        <w:rPr>
          <w:rFonts w:ascii="Calibri" w:hAnsi="Calibri"/>
          <w:sz w:val="22"/>
          <w:szCs w:val="22"/>
        </w:rPr>
        <w:tab/>
        <w:t>: SalesForce.com</w:t>
      </w:r>
    </w:p>
    <w:p w:rsidR="00492F39" w:rsidRPr="0034711B" w:rsidP="00492F39">
      <w:pPr>
        <w:spacing w:before="60" w:after="60"/>
        <w:rPr>
          <w:rFonts w:ascii="Calibri" w:hAnsi="Calibri"/>
          <w:sz w:val="22"/>
          <w:szCs w:val="22"/>
        </w:rPr>
      </w:pPr>
      <w:r w:rsidRPr="0034711B">
        <w:rPr>
          <w:rFonts w:ascii="Calibri" w:hAnsi="Calibri"/>
          <w:sz w:val="22"/>
          <w:szCs w:val="22"/>
        </w:rPr>
        <w:t>Role</w:t>
      </w:r>
      <w:r w:rsidRPr="0034711B">
        <w:rPr>
          <w:rFonts w:ascii="Calibri" w:hAnsi="Calibri"/>
          <w:sz w:val="22"/>
          <w:szCs w:val="22"/>
        </w:rPr>
        <w:tab/>
      </w:r>
      <w:r w:rsidRPr="0034711B">
        <w:rPr>
          <w:rFonts w:ascii="Calibri" w:hAnsi="Calibri"/>
          <w:sz w:val="22"/>
          <w:szCs w:val="22"/>
        </w:rPr>
        <w:tab/>
      </w:r>
      <w:r w:rsidRPr="0034711B">
        <w:rPr>
          <w:rFonts w:ascii="Calibri" w:hAnsi="Calibri"/>
          <w:sz w:val="22"/>
          <w:szCs w:val="22"/>
        </w:rPr>
        <w:tab/>
        <w:t>: SFDC Developer/Configuration</w:t>
      </w:r>
    </w:p>
    <w:p w:rsidR="00492F39" w:rsidRPr="0034711B" w:rsidP="00492F39">
      <w:pPr>
        <w:spacing w:before="60" w:after="60"/>
        <w:rPr>
          <w:rFonts w:ascii="Calibri" w:hAnsi="Calibri"/>
          <w:sz w:val="22"/>
          <w:szCs w:val="22"/>
        </w:rPr>
      </w:pPr>
    </w:p>
    <w:p w:rsidR="00492F39" w:rsidRPr="0034711B" w:rsidP="00492F39">
      <w:pPr>
        <w:tabs>
          <w:tab w:val="left" w:pos="3060"/>
        </w:tabs>
        <w:spacing w:after="200" w:line="276" w:lineRule="auto"/>
        <w:rPr>
          <w:rFonts w:ascii="Calibri" w:hAnsi="Calibri"/>
          <w:sz w:val="22"/>
          <w:szCs w:val="22"/>
        </w:rPr>
      </w:pPr>
      <w:r w:rsidRPr="0034711B">
        <w:rPr>
          <w:rFonts w:ascii="Calibri" w:hAnsi="Calibri"/>
          <w:b/>
          <w:sz w:val="22"/>
          <w:szCs w:val="22"/>
        </w:rPr>
        <w:t xml:space="preserve">Description: </w:t>
      </w:r>
      <w:r w:rsidRPr="0034711B">
        <w:rPr>
          <w:rFonts w:ascii="Calibri" w:hAnsi="Calibri"/>
          <w:sz w:val="22"/>
          <w:szCs w:val="22"/>
        </w:rPr>
        <w:t xml:space="preserve">MAH Connect project is to design and develop an Identity Management solution </w:t>
      </w:r>
      <w:r>
        <w:rPr>
          <w:rFonts w:ascii="Calibri" w:hAnsi="Calibri"/>
          <w:sz w:val="22"/>
          <w:szCs w:val="22"/>
        </w:rPr>
        <w:t xml:space="preserve">for MAH with back end </w:t>
      </w:r>
      <w:r w:rsidRPr="0034711B">
        <w:rPr>
          <w:rFonts w:ascii="Calibri" w:hAnsi="Calibri"/>
          <w:sz w:val="22"/>
          <w:szCs w:val="22"/>
        </w:rPr>
        <w:t>into the Salesforce /MAXX database. Identity Management is an umbrella term that includes SSO, authentication, authorization, profile creation and preference management and to create a single entry portal to house the relevant brand, disease, service, and other features to be defined by MAH. This front-end will be the entry point to provide a single destination and one-stop shop for MAH professional customers.</w:t>
      </w:r>
    </w:p>
    <w:p w:rsidR="00492F39" w:rsidRPr="0034711B" w:rsidP="00492F39">
      <w:pPr>
        <w:spacing w:before="60" w:after="60" w:line="276" w:lineRule="auto"/>
        <w:rPr>
          <w:rFonts w:ascii="Calibri" w:hAnsi="Calibri"/>
          <w:b/>
          <w:sz w:val="22"/>
          <w:szCs w:val="22"/>
        </w:rPr>
      </w:pPr>
      <w:r w:rsidRPr="0034711B">
        <w:rPr>
          <w:rFonts w:ascii="Calibri" w:hAnsi="Calibri"/>
          <w:b/>
          <w:sz w:val="22"/>
          <w:szCs w:val="22"/>
        </w:rPr>
        <w:t>Responsibilities:</w:t>
      </w:r>
    </w:p>
    <w:p w:rsidR="00492F39" w:rsidRPr="0034711B" w:rsidP="00492F39">
      <w:pPr>
        <w:pStyle w:val="ListParagraph"/>
        <w:numPr>
          <w:ilvl w:val="0"/>
          <w:numId w:val="22"/>
        </w:numPr>
        <w:suppressAutoHyphens w:val="0"/>
        <w:spacing w:line="276" w:lineRule="auto"/>
        <w:rPr>
          <w:rFonts w:ascii="Calibri" w:hAnsi="Calibri"/>
          <w:sz w:val="22"/>
          <w:szCs w:val="22"/>
        </w:rPr>
      </w:pPr>
      <w:r w:rsidRPr="0034711B">
        <w:rPr>
          <w:rFonts w:ascii="Calibri" w:hAnsi="Calibri"/>
          <w:sz w:val="22"/>
          <w:szCs w:val="22"/>
        </w:rPr>
        <w:t>Understanding the requirements from client for development.</w:t>
      </w:r>
    </w:p>
    <w:p w:rsidR="00492F39" w:rsidRPr="0034711B" w:rsidP="00492F39">
      <w:pPr>
        <w:pStyle w:val="ListParagraph"/>
        <w:numPr>
          <w:ilvl w:val="0"/>
          <w:numId w:val="22"/>
        </w:numPr>
        <w:suppressAutoHyphens w:val="0"/>
        <w:spacing w:line="276" w:lineRule="auto"/>
        <w:rPr>
          <w:rFonts w:ascii="Calibri" w:hAnsi="Calibri"/>
          <w:sz w:val="22"/>
          <w:szCs w:val="22"/>
        </w:rPr>
      </w:pPr>
      <w:r w:rsidRPr="0034711B">
        <w:rPr>
          <w:rFonts w:ascii="Calibri" w:hAnsi="Calibri"/>
          <w:sz w:val="22"/>
          <w:szCs w:val="22"/>
        </w:rPr>
        <w:t>Analyzing the user stories and client business process.</w:t>
      </w:r>
    </w:p>
    <w:p w:rsidR="00492F39" w:rsidRPr="0034711B" w:rsidP="00492F39">
      <w:pPr>
        <w:pStyle w:val="ListParagraph"/>
        <w:numPr>
          <w:ilvl w:val="0"/>
          <w:numId w:val="22"/>
        </w:numPr>
        <w:suppressAutoHyphens w:val="0"/>
        <w:spacing w:line="276" w:lineRule="auto"/>
        <w:rPr>
          <w:rFonts w:ascii="Calibri" w:hAnsi="Calibri"/>
          <w:sz w:val="22"/>
          <w:szCs w:val="22"/>
        </w:rPr>
      </w:pPr>
      <w:r w:rsidRPr="0034711B">
        <w:rPr>
          <w:rFonts w:ascii="Calibri" w:hAnsi="Calibri"/>
          <w:sz w:val="22"/>
          <w:szCs w:val="22"/>
        </w:rPr>
        <w:t>Creating the all project specific documents - Functional Design Document (FDD), Technical Design Document(TDD), Configuration Work Book(CWB), Unit Test Scripts(UT)</w:t>
      </w:r>
    </w:p>
    <w:p w:rsidR="00492F39" w:rsidRPr="0034711B" w:rsidP="00492F39">
      <w:pPr>
        <w:pStyle w:val="ListParagraph"/>
        <w:numPr>
          <w:ilvl w:val="0"/>
          <w:numId w:val="22"/>
        </w:numPr>
        <w:suppressAutoHyphens w:val="0"/>
        <w:spacing w:line="276" w:lineRule="auto"/>
        <w:rPr>
          <w:rFonts w:ascii="Calibri" w:hAnsi="Calibri"/>
          <w:sz w:val="22"/>
          <w:szCs w:val="22"/>
        </w:rPr>
      </w:pPr>
      <w:r w:rsidRPr="0034711B">
        <w:rPr>
          <w:rFonts w:ascii="Calibri" w:hAnsi="Calibri"/>
          <w:sz w:val="22"/>
          <w:szCs w:val="22"/>
        </w:rPr>
        <w:t>Analyzing the requirements and creating design for development.</w:t>
      </w:r>
    </w:p>
    <w:p w:rsidR="00492F39" w:rsidRPr="0034711B" w:rsidP="00492F39">
      <w:pPr>
        <w:pStyle w:val="ListParagraph"/>
        <w:numPr>
          <w:ilvl w:val="0"/>
          <w:numId w:val="22"/>
        </w:numPr>
        <w:suppressAutoHyphens w:val="0"/>
        <w:spacing w:line="276" w:lineRule="auto"/>
        <w:rPr>
          <w:rFonts w:ascii="Calibri" w:hAnsi="Calibri"/>
          <w:sz w:val="22"/>
          <w:szCs w:val="22"/>
        </w:rPr>
      </w:pPr>
      <w:r w:rsidRPr="0034711B">
        <w:rPr>
          <w:rFonts w:ascii="Calibri" w:hAnsi="Calibri"/>
          <w:sz w:val="22"/>
          <w:szCs w:val="22"/>
        </w:rPr>
        <w:t>Working on customization activities i.e. writing Apex classes, Triggers</w:t>
      </w:r>
    </w:p>
    <w:p w:rsidR="00492F39" w:rsidRPr="0034711B" w:rsidP="00492F39">
      <w:pPr>
        <w:pStyle w:val="ListParagraph"/>
        <w:numPr>
          <w:ilvl w:val="0"/>
          <w:numId w:val="22"/>
        </w:numPr>
        <w:suppressAutoHyphens w:val="0"/>
        <w:spacing w:line="276" w:lineRule="auto"/>
        <w:rPr>
          <w:rFonts w:ascii="Calibri" w:hAnsi="Calibri"/>
          <w:sz w:val="22"/>
          <w:szCs w:val="22"/>
        </w:rPr>
      </w:pPr>
      <w:r w:rsidRPr="0034711B">
        <w:rPr>
          <w:rFonts w:ascii="Calibri" w:hAnsi="Calibri"/>
          <w:sz w:val="22"/>
          <w:szCs w:val="22"/>
        </w:rPr>
        <w:t>Working on configuration activities i.e. Creating Objects, Fields, Custom Settings, Custom Labels, Workflows, Record types, Page layouts.</w:t>
      </w:r>
    </w:p>
    <w:p w:rsidR="00492F39" w:rsidRPr="0034711B" w:rsidP="00492F39">
      <w:pPr>
        <w:pStyle w:val="ListParagraph"/>
        <w:numPr>
          <w:ilvl w:val="0"/>
          <w:numId w:val="22"/>
        </w:numPr>
        <w:shd w:val="clear" w:color="auto" w:fill="FFFFFF"/>
        <w:suppressAutoHyphens w:val="0"/>
        <w:spacing w:before="150" w:after="75" w:line="276" w:lineRule="auto"/>
        <w:rPr>
          <w:rFonts w:ascii="Calibri" w:hAnsi="Calibri"/>
          <w:sz w:val="22"/>
          <w:szCs w:val="22"/>
        </w:rPr>
      </w:pPr>
      <w:r w:rsidRPr="0034711B">
        <w:rPr>
          <w:rFonts w:ascii="Calibri" w:hAnsi="Calibri"/>
          <w:sz w:val="22"/>
          <w:szCs w:val="22"/>
        </w:rPr>
        <w:t>Migrating Meta data from one sandbox to another sandbox using Force.com IDE tool, Change Sets and Eclipse.</w:t>
      </w:r>
    </w:p>
    <w:p w:rsidR="00492F39" w:rsidRPr="0034711B" w:rsidP="00492F39">
      <w:pPr>
        <w:pStyle w:val="ListParagraph"/>
        <w:spacing w:line="276" w:lineRule="auto"/>
        <w:rPr>
          <w:rFonts w:ascii="Calibri" w:hAnsi="Calibri"/>
          <w:sz w:val="22"/>
          <w:szCs w:val="22"/>
        </w:rPr>
      </w:pPr>
    </w:p>
    <w:p w:rsidR="00492F39" w:rsidRPr="009C6F82" w:rsidP="00492F39">
      <w:pPr>
        <w:pStyle w:val="Heading3"/>
        <w:jc w:val="both"/>
        <w:rPr>
          <w:rFonts w:ascii="Calibri" w:hAnsi="Calibri"/>
        </w:rPr>
      </w:pPr>
      <w:r w:rsidRPr="009C6F82">
        <w:rPr>
          <w:rFonts w:ascii="Calibri" w:hAnsi="Calibri"/>
        </w:rPr>
        <w:t>Project #3:</w:t>
      </w:r>
      <w:r w:rsidRPr="009C6F82">
        <w:rPr>
          <w:rFonts w:ascii="Calibri" w:hAnsi="Calibri"/>
        </w:rPr>
        <w:tab/>
      </w:r>
      <w:r w:rsidRPr="009C6F82">
        <w:rPr>
          <w:rFonts w:ascii="Calibri" w:hAnsi="Calibri"/>
        </w:rPr>
        <w:tab/>
        <w:t>Forethought Insurance</w:t>
      </w:r>
    </w:p>
    <w:p w:rsidR="00492F39" w:rsidRPr="0034711B" w:rsidP="00492F39">
      <w:pPr>
        <w:spacing w:before="60" w:after="60"/>
        <w:rPr>
          <w:rFonts w:ascii="Calibri" w:hAnsi="Calibri"/>
          <w:sz w:val="22"/>
          <w:szCs w:val="22"/>
        </w:rPr>
      </w:pPr>
      <w:r w:rsidRPr="0034711B">
        <w:rPr>
          <w:rFonts w:ascii="Calibri" w:hAnsi="Calibri"/>
          <w:sz w:val="22"/>
          <w:szCs w:val="22"/>
        </w:rPr>
        <w:t>Client</w:t>
      </w:r>
      <w:r w:rsidRPr="0034711B">
        <w:rPr>
          <w:rFonts w:ascii="Calibri" w:hAnsi="Calibri"/>
          <w:sz w:val="22"/>
          <w:szCs w:val="22"/>
        </w:rPr>
        <w:tab/>
      </w:r>
      <w:r w:rsidRPr="0034711B">
        <w:rPr>
          <w:rFonts w:ascii="Calibri" w:hAnsi="Calibri"/>
          <w:sz w:val="22"/>
          <w:szCs w:val="22"/>
        </w:rPr>
        <w:tab/>
      </w:r>
      <w:r w:rsidRPr="0034711B">
        <w:rPr>
          <w:rFonts w:ascii="Calibri" w:hAnsi="Calibri"/>
          <w:sz w:val="22"/>
          <w:szCs w:val="22"/>
        </w:rPr>
        <w:tab/>
        <w:t>: Forethought</w:t>
      </w:r>
    </w:p>
    <w:p w:rsidR="00492F39" w:rsidRPr="0034711B" w:rsidP="00492F39">
      <w:pPr>
        <w:spacing w:before="60" w:after="60"/>
        <w:rPr>
          <w:rFonts w:ascii="Calibri" w:hAnsi="Calibri"/>
          <w:sz w:val="22"/>
          <w:szCs w:val="22"/>
        </w:rPr>
      </w:pPr>
      <w:r w:rsidRPr="0034711B">
        <w:rPr>
          <w:rFonts w:ascii="Calibri" w:hAnsi="Calibri"/>
          <w:sz w:val="22"/>
          <w:szCs w:val="22"/>
        </w:rPr>
        <w:t>Technology</w:t>
      </w:r>
      <w:r w:rsidRPr="0034711B">
        <w:rPr>
          <w:rFonts w:ascii="Calibri" w:hAnsi="Calibri"/>
          <w:sz w:val="22"/>
          <w:szCs w:val="22"/>
        </w:rPr>
        <w:tab/>
      </w:r>
      <w:r w:rsidRPr="0034711B">
        <w:rPr>
          <w:rFonts w:ascii="Calibri" w:hAnsi="Calibri"/>
          <w:sz w:val="22"/>
          <w:szCs w:val="22"/>
        </w:rPr>
        <w:tab/>
        <w:t>: SalesForce.com</w:t>
      </w:r>
    </w:p>
    <w:p w:rsidR="00492F39" w:rsidRPr="0034711B" w:rsidP="00492F39">
      <w:pPr>
        <w:spacing w:before="60" w:after="60"/>
        <w:rPr>
          <w:rFonts w:ascii="Calibri" w:hAnsi="Calibri"/>
          <w:sz w:val="22"/>
          <w:szCs w:val="22"/>
        </w:rPr>
      </w:pPr>
      <w:bookmarkStart w:id="0" w:name="_GoBack"/>
      <w:bookmarkEnd w:id="0"/>
      <w:r w:rsidRPr="0034711B">
        <w:rPr>
          <w:rFonts w:ascii="Calibri" w:hAnsi="Calibri"/>
          <w:sz w:val="22"/>
          <w:szCs w:val="22"/>
        </w:rPr>
        <w:t>Role</w:t>
      </w:r>
      <w:r w:rsidRPr="0034711B">
        <w:rPr>
          <w:rFonts w:ascii="Calibri" w:hAnsi="Calibri"/>
          <w:sz w:val="22"/>
          <w:szCs w:val="22"/>
        </w:rPr>
        <w:tab/>
      </w:r>
      <w:r w:rsidRPr="0034711B">
        <w:rPr>
          <w:rFonts w:ascii="Calibri" w:hAnsi="Calibri"/>
          <w:sz w:val="22"/>
          <w:szCs w:val="22"/>
        </w:rPr>
        <w:tab/>
      </w:r>
      <w:r w:rsidRPr="0034711B">
        <w:rPr>
          <w:rFonts w:ascii="Calibri" w:hAnsi="Calibri"/>
          <w:sz w:val="22"/>
          <w:szCs w:val="22"/>
        </w:rPr>
        <w:tab/>
        <w:t>: SFDC Developer/Configuration</w:t>
      </w:r>
    </w:p>
    <w:p w:rsidR="00492F39" w:rsidRPr="0034711B" w:rsidP="00492F39">
      <w:pPr>
        <w:spacing w:before="60" w:after="60"/>
        <w:rPr>
          <w:rFonts w:ascii="Calibri" w:hAnsi="Calibri"/>
          <w:sz w:val="22"/>
          <w:szCs w:val="22"/>
        </w:rPr>
      </w:pPr>
    </w:p>
    <w:p w:rsidR="00492F39" w:rsidRPr="0034711B" w:rsidP="00492F39">
      <w:pPr>
        <w:pStyle w:val="NormalWeb"/>
        <w:shd w:val="clear" w:color="auto" w:fill="FFFFFF"/>
        <w:spacing w:before="0" w:beforeAutospacing="0" w:after="0" w:afterAutospacing="0" w:line="276" w:lineRule="auto"/>
        <w:rPr>
          <w:rFonts w:ascii="Calibri" w:hAnsi="Calibri"/>
          <w:sz w:val="22"/>
          <w:szCs w:val="22"/>
        </w:rPr>
      </w:pPr>
      <w:r w:rsidRPr="0034711B">
        <w:rPr>
          <w:rFonts w:ascii="Calibri" w:hAnsi="Calibri"/>
          <w:b/>
          <w:sz w:val="22"/>
          <w:szCs w:val="22"/>
        </w:rPr>
        <w:t xml:space="preserve">Description: </w:t>
      </w:r>
      <w:r w:rsidRPr="0034711B">
        <w:rPr>
          <w:rFonts w:ascii="Calibri" w:hAnsi="Calibri"/>
          <w:sz w:val="22"/>
          <w:szCs w:val="22"/>
        </w:rPr>
        <w:t>Forethought Financial Group, Inc. (Forethought) is a privately-held, diversified financial services organization based in Houston, Texas, with insurance operations throughout the United States. We provide life insurance and annuities that help America’s senior middle market plan for their pre-retirement, retirement and end-of-life needs through key distribution relationships.</w:t>
      </w:r>
    </w:p>
    <w:p w:rsidR="00492F39" w:rsidRPr="0034711B" w:rsidP="00492F39">
      <w:pPr>
        <w:spacing w:before="60" w:after="60" w:line="276" w:lineRule="auto"/>
        <w:rPr>
          <w:rFonts w:ascii="Calibri" w:hAnsi="Calibri"/>
          <w:b/>
          <w:sz w:val="22"/>
          <w:szCs w:val="22"/>
        </w:rPr>
      </w:pPr>
    </w:p>
    <w:p w:rsidR="00492F39" w:rsidRPr="0034711B" w:rsidP="00492F39">
      <w:pPr>
        <w:spacing w:before="60" w:after="60" w:line="276" w:lineRule="auto"/>
        <w:rPr>
          <w:rFonts w:ascii="Calibri" w:hAnsi="Calibri"/>
          <w:b/>
          <w:sz w:val="22"/>
          <w:szCs w:val="22"/>
        </w:rPr>
      </w:pPr>
      <w:r w:rsidRPr="0034711B">
        <w:rPr>
          <w:rFonts w:ascii="Calibri" w:hAnsi="Calibri"/>
          <w:b/>
          <w:sz w:val="22"/>
          <w:szCs w:val="22"/>
        </w:rPr>
        <w:t>Responsibilities:</w:t>
      </w:r>
    </w:p>
    <w:p w:rsidR="00492F39" w:rsidRPr="0034711B" w:rsidP="00492F39">
      <w:pPr>
        <w:pStyle w:val="ListParagraph"/>
        <w:numPr>
          <w:ilvl w:val="0"/>
          <w:numId w:val="22"/>
        </w:numPr>
        <w:suppressAutoHyphens w:val="0"/>
        <w:spacing w:line="276" w:lineRule="auto"/>
        <w:rPr>
          <w:rFonts w:ascii="Calibri" w:hAnsi="Calibri"/>
          <w:sz w:val="22"/>
          <w:szCs w:val="22"/>
        </w:rPr>
      </w:pPr>
      <w:r w:rsidRPr="0034711B">
        <w:rPr>
          <w:rFonts w:ascii="Calibri" w:hAnsi="Calibri"/>
          <w:sz w:val="22"/>
          <w:szCs w:val="22"/>
        </w:rPr>
        <w:t>Understanding the requirements from client for enhancements.</w:t>
      </w:r>
    </w:p>
    <w:p w:rsidR="00492F39" w:rsidRPr="0034711B" w:rsidP="00492F39">
      <w:pPr>
        <w:pStyle w:val="ListParagraph"/>
        <w:numPr>
          <w:ilvl w:val="0"/>
          <w:numId w:val="22"/>
        </w:numPr>
        <w:suppressAutoHyphens w:val="0"/>
        <w:spacing w:line="276" w:lineRule="auto"/>
        <w:rPr>
          <w:rFonts w:ascii="Calibri" w:hAnsi="Calibri"/>
          <w:sz w:val="22"/>
          <w:szCs w:val="22"/>
        </w:rPr>
      </w:pPr>
      <w:r w:rsidRPr="0034711B">
        <w:rPr>
          <w:rFonts w:ascii="Calibri" w:hAnsi="Calibri"/>
          <w:sz w:val="22"/>
          <w:szCs w:val="22"/>
        </w:rPr>
        <w:t>Daily issues are discussed with Onsite coordinator and respective Users.</w:t>
      </w:r>
    </w:p>
    <w:p w:rsidR="00492F39" w:rsidRPr="0034711B" w:rsidP="00492F39">
      <w:pPr>
        <w:pStyle w:val="ListParagraph"/>
        <w:numPr>
          <w:ilvl w:val="0"/>
          <w:numId w:val="22"/>
        </w:numPr>
        <w:suppressAutoHyphens w:val="0"/>
        <w:spacing w:line="276" w:lineRule="auto"/>
        <w:rPr>
          <w:rFonts w:ascii="Calibri" w:hAnsi="Calibri"/>
          <w:sz w:val="22"/>
          <w:szCs w:val="22"/>
        </w:rPr>
      </w:pPr>
      <w:r w:rsidRPr="0034711B">
        <w:rPr>
          <w:rFonts w:ascii="Calibri" w:hAnsi="Calibri"/>
          <w:sz w:val="22"/>
          <w:szCs w:val="22"/>
        </w:rPr>
        <w:t>Responsible for Creation of objects and fields, Record Types, Page layouts.</w:t>
      </w:r>
    </w:p>
    <w:p w:rsidR="00492F39" w:rsidRPr="0034711B" w:rsidP="00492F39">
      <w:pPr>
        <w:pStyle w:val="ListParagraph"/>
        <w:numPr>
          <w:ilvl w:val="0"/>
          <w:numId w:val="22"/>
        </w:numPr>
        <w:suppressAutoHyphens w:val="0"/>
        <w:spacing w:line="276" w:lineRule="auto"/>
        <w:rPr>
          <w:rFonts w:ascii="Calibri" w:hAnsi="Calibri"/>
          <w:sz w:val="22"/>
          <w:szCs w:val="22"/>
        </w:rPr>
      </w:pPr>
      <w:r w:rsidRPr="0034711B">
        <w:rPr>
          <w:rFonts w:ascii="Calibri" w:hAnsi="Calibri"/>
          <w:sz w:val="22"/>
          <w:szCs w:val="22"/>
        </w:rPr>
        <w:t>Configured user roles, permissions and profiles as per business requirement.</w:t>
      </w:r>
    </w:p>
    <w:p w:rsidR="00492F39" w:rsidRPr="0034711B" w:rsidP="00492F39">
      <w:pPr>
        <w:pStyle w:val="ListParagraph"/>
        <w:numPr>
          <w:ilvl w:val="0"/>
          <w:numId w:val="22"/>
        </w:numPr>
        <w:suppressAutoHyphens w:val="0"/>
        <w:spacing w:line="276" w:lineRule="auto"/>
        <w:rPr>
          <w:rFonts w:ascii="Calibri" w:hAnsi="Calibri"/>
          <w:sz w:val="22"/>
          <w:szCs w:val="22"/>
        </w:rPr>
      </w:pPr>
      <w:r w:rsidRPr="0034711B">
        <w:rPr>
          <w:rFonts w:ascii="Calibri" w:hAnsi="Calibri"/>
          <w:sz w:val="22"/>
          <w:szCs w:val="22"/>
        </w:rPr>
        <w:t>Creation of Assignment rules.</w:t>
      </w:r>
    </w:p>
    <w:p w:rsidR="00492F39" w:rsidRPr="0034711B" w:rsidP="00492F39">
      <w:pPr>
        <w:pStyle w:val="ListParagraph"/>
        <w:numPr>
          <w:ilvl w:val="0"/>
          <w:numId w:val="22"/>
        </w:numPr>
        <w:suppressAutoHyphens w:val="0"/>
        <w:spacing w:line="276" w:lineRule="auto"/>
        <w:rPr>
          <w:rFonts w:ascii="Calibri" w:hAnsi="Calibri"/>
          <w:sz w:val="22"/>
          <w:szCs w:val="22"/>
        </w:rPr>
      </w:pPr>
      <w:r w:rsidRPr="0034711B">
        <w:rPr>
          <w:rFonts w:ascii="Calibri" w:hAnsi="Calibri"/>
          <w:sz w:val="22"/>
          <w:szCs w:val="22"/>
        </w:rPr>
        <w:t>Creating Workflows and Validation rules.</w:t>
      </w:r>
    </w:p>
    <w:p w:rsidR="00492F39" w:rsidRPr="0034711B" w:rsidP="00492F39">
      <w:pPr>
        <w:pStyle w:val="ListParagraph"/>
        <w:numPr>
          <w:ilvl w:val="0"/>
          <w:numId w:val="22"/>
        </w:numPr>
        <w:suppressAutoHyphens w:val="0"/>
        <w:spacing w:line="276" w:lineRule="auto"/>
        <w:rPr>
          <w:rFonts w:ascii="Calibri" w:hAnsi="Calibri"/>
          <w:sz w:val="22"/>
          <w:szCs w:val="22"/>
        </w:rPr>
      </w:pPr>
      <w:r w:rsidRPr="0034711B">
        <w:rPr>
          <w:rFonts w:ascii="Calibri" w:hAnsi="Calibri"/>
          <w:sz w:val="22"/>
          <w:szCs w:val="22"/>
        </w:rPr>
        <w:t>Creating Analytic snapshots for monthly data capture.</w:t>
      </w:r>
    </w:p>
    <w:p w:rsidR="00492F39" w:rsidRPr="0034711B" w:rsidP="00492F39">
      <w:pPr>
        <w:pStyle w:val="ListParagraph"/>
        <w:numPr>
          <w:ilvl w:val="0"/>
          <w:numId w:val="22"/>
        </w:numPr>
        <w:suppressAutoHyphens w:val="0"/>
        <w:spacing w:line="276" w:lineRule="auto"/>
        <w:rPr>
          <w:rFonts w:ascii="Calibri" w:hAnsi="Calibri"/>
          <w:sz w:val="22"/>
          <w:szCs w:val="22"/>
        </w:rPr>
      </w:pPr>
      <w:r w:rsidRPr="0034711B">
        <w:rPr>
          <w:rFonts w:ascii="Calibri" w:hAnsi="Calibri"/>
          <w:sz w:val="22"/>
          <w:szCs w:val="22"/>
        </w:rPr>
        <w:t>Creating Batch Classes, Scheduled Classes.</w:t>
      </w:r>
    </w:p>
    <w:p w:rsidR="00492F39" w:rsidRPr="0034711B" w:rsidP="00492F39">
      <w:pPr>
        <w:pStyle w:val="ListParagraph"/>
        <w:numPr>
          <w:ilvl w:val="0"/>
          <w:numId w:val="22"/>
        </w:numPr>
        <w:suppressAutoHyphens w:val="0"/>
        <w:spacing w:line="276" w:lineRule="auto"/>
        <w:rPr>
          <w:rFonts w:ascii="Calibri" w:hAnsi="Calibri"/>
          <w:sz w:val="22"/>
          <w:szCs w:val="22"/>
        </w:rPr>
      </w:pPr>
      <w:r w:rsidRPr="0034711B">
        <w:rPr>
          <w:rFonts w:ascii="Calibri" w:hAnsi="Calibri"/>
          <w:sz w:val="22"/>
          <w:szCs w:val="22"/>
        </w:rPr>
        <w:t>Approval Process setup and Configuration.</w:t>
      </w:r>
    </w:p>
    <w:p w:rsidR="00492F39" w:rsidRPr="0034711B" w:rsidP="00492F39">
      <w:pPr>
        <w:pStyle w:val="ListParagraph"/>
        <w:numPr>
          <w:ilvl w:val="0"/>
          <w:numId w:val="22"/>
        </w:numPr>
        <w:suppressAutoHyphens w:val="0"/>
        <w:spacing w:line="276" w:lineRule="auto"/>
        <w:rPr>
          <w:rFonts w:ascii="Calibri" w:hAnsi="Calibri"/>
          <w:sz w:val="22"/>
          <w:szCs w:val="22"/>
        </w:rPr>
      </w:pPr>
      <w:r w:rsidRPr="0034711B">
        <w:rPr>
          <w:rFonts w:ascii="Calibri" w:hAnsi="Calibri"/>
          <w:sz w:val="22"/>
          <w:szCs w:val="22"/>
        </w:rPr>
        <w:t>Data Mapping and Data Loading into SFDC using Data Loader.</w:t>
      </w:r>
    </w:p>
    <w:p w:rsidR="00492F39" w:rsidRPr="0034711B" w:rsidP="00492F39">
      <w:pPr>
        <w:pStyle w:val="ListParagraph"/>
        <w:numPr>
          <w:ilvl w:val="0"/>
          <w:numId w:val="22"/>
        </w:numPr>
        <w:suppressAutoHyphens w:val="0"/>
        <w:spacing w:line="276" w:lineRule="auto"/>
        <w:rPr>
          <w:rFonts w:ascii="Calibri" w:hAnsi="Calibri"/>
          <w:sz w:val="22"/>
          <w:szCs w:val="22"/>
        </w:rPr>
      </w:pPr>
      <w:r w:rsidRPr="0034711B">
        <w:rPr>
          <w:rFonts w:ascii="Calibri" w:hAnsi="Calibri"/>
          <w:sz w:val="22"/>
          <w:szCs w:val="22"/>
        </w:rPr>
        <w:t>Creating Report Types, Reports &amp; Dashboards.</w:t>
      </w:r>
    </w:p>
    <w:p w:rsidR="00492F39" w:rsidRPr="0034711B" w:rsidP="00492F39">
      <w:pPr>
        <w:spacing w:before="60" w:after="60"/>
        <w:rPr>
          <w:rFonts w:ascii="Calibri" w:hAnsi="Calibri"/>
          <w:sz w:val="22"/>
          <w:szCs w:val="22"/>
        </w:rPr>
      </w:pPr>
    </w:p>
    <w:p w:rsidR="002F06C5" w:rsidP="00492F39">
      <w:pPr>
        <w:spacing w:before="120" w:after="60"/>
        <w:rPr>
          <w:rFonts w:ascii="Calibri" w:hAnsi="Calibri"/>
          <w:sz w:val="22"/>
          <w:szCs w:val="22"/>
        </w:rPr>
      </w:pPr>
    </w:p>
    <w:p w:rsidR="002F06C5" w:rsidP="00492F39">
      <w:pPr>
        <w:spacing w:before="120" w:after="60"/>
        <w:rPr>
          <w:rFonts w:ascii="Calibri" w:hAnsi="Calibri"/>
          <w:sz w:val="22"/>
          <w:szCs w:val="22"/>
        </w:rPr>
      </w:pPr>
    </w:p>
    <w:p w:rsidR="002F06C5" w:rsidP="00492F39">
      <w:pPr>
        <w:spacing w:before="120" w:after="60"/>
        <w:rPr>
          <w:rFonts w:ascii="Calibri" w:hAnsi="Calibri"/>
          <w:sz w:val="22"/>
          <w:szCs w:val="22"/>
        </w:rPr>
      </w:pPr>
    </w:p>
    <w:p w:rsidR="00492F39" w:rsidRPr="002F06C5" w:rsidP="002F06C5">
      <w:pPr>
        <w:spacing w:before="120" w:after="60"/>
        <w:ind w:left="7200"/>
        <w:rPr>
          <w:rFonts w:ascii="Calibri" w:hAnsi="Calibri"/>
          <w:b/>
          <w:sz w:val="22"/>
          <w:szCs w:val="22"/>
        </w:rPr>
      </w:pPr>
      <w:r w:rsidRPr="002F06C5">
        <w:rPr>
          <w:rFonts w:ascii="Calibri" w:hAnsi="Calibri"/>
          <w:b/>
          <w:sz w:val="22"/>
          <w:szCs w:val="22"/>
        </w:rPr>
        <w:t>(G Naveen Kumar)</w:t>
      </w: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5"/>
          </v:shape>
        </w:pict>
      </w:r>
      <w:r>
        <w:pict>
          <v:shape id="_x0000_s1026" type="#_x0000_t75" style="width:1pt;height:1pt;margin-top:0;margin-left:0;position:absolute;z-index:251659264">
            <v:imagedata r:id="rId6"/>
          </v:shape>
        </w:pict>
      </w:r>
    </w:p>
    <w:sectPr w:rsidSect="00010221">
      <w:pgSz w:w="11907" w:h="16839" w:code="9"/>
      <w:pgMar w:top="1276" w:right="720" w:bottom="1276" w:left="720" w:header="680" w:footer="720" w:gutter="0"/>
      <w:cols w:space="720"/>
      <w:docGrid w:linePitch="360" w:charSpace="2457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hint="default"/>
      </w:rPr>
    </w:lvl>
  </w:abstractNum>
  <w:abstractNum w:abstractNumId="1">
    <w:nsid w:val="00000002"/>
    <w:multiLevelType w:val="multilevel"/>
    <w:tmpl w:val="00000002"/>
    <w:name w:val="WWNum1"/>
    <w:lvl w:ilvl="0">
      <w:start w:val="1"/>
      <w:numFmt w:val="bullet"/>
      <w:lvlText w:val=""/>
      <w:lvlJc w:val="left"/>
      <w:pPr>
        <w:tabs>
          <w:tab w:val="num" w:pos="432"/>
        </w:tabs>
        <w:ind w:left="432" w:hanging="432"/>
      </w:pPr>
      <w:rPr>
        <w:rFonts w:ascii="Symbol" w:hAnsi="Symbol"/>
      </w:rPr>
    </w:lvl>
    <w:lvl w:ilvl="1">
      <w:start w:val="1"/>
      <w:numFmt w:val="none"/>
      <w:suff w:val="nothing"/>
      <w:lvlJc w:val="left"/>
      <w:pPr>
        <w:tabs>
          <w:tab w:val="num" w:pos="0"/>
        </w:tabs>
        <w:ind w:left="576" w:hanging="576"/>
      </w:pPr>
    </w:lvl>
    <w:lvl w:ilvl="2">
      <w:start w:val="1"/>
      <w:numFmt w:val="none"/>
      <w:suff w:val="nothing"/>
      <w:lvlJc w:val="left"/>
      <w:pPr>
        <w:tabs>
          <w:tab w:val="num" w:pos="0"/>
        </w:tabs>
        <w:ind w:left="720" w:hanging="720"/>
      </w:pPr>
    </w:lvl>
    <w:lvl w:ilvl="3">
      <w:start w:val="1"/>
      <w:numFmt w:val="none"/>
      <w:suff w:val="nothing"/>
      <w:lvlJc w:val="left"/>
      <w:pPr>
        <w:tabs>
          <w:tab w:val="num" w:pos="0"/>
        </w:tabs>
        <w:ind w:left="864" w:hanging="864"/>
      </w:pPr>
    </w:lvl>
    <w:lvl w:ilvl="4">
      <w:start w:val="1"/>
      <w:numFmt w:val="none"/>
      <w:suff w:val="nothing"/>
      <w:lvlJc w:val="left"/>
      <w:pPr>
        <w:tabs>
          <w:tab w:val="num" w:pos="0"/>
        </w:tabs>
        <w:ind w:left="1008" w:hanging="1008"/>
      </w:pPr>
    </w:lvl>
    <w:lvl w:ilvl="5">
      <w:start w:val="1"/>
      <w:numFmt w:val="none"/>
      <w:suff w:val="nothing"/>
      <w:lvlJc w:val="left"/>
      <w:pPr>
        <w:tabs>
          <w:tab w:val="num" w:pos="0"/>
        </w:tabs>
        <w:ind w:left="1152" w:hanging="1152"/>
      </w:pPr>
    </w:lvl>
    <w:lvl w:ilvl="6">
      <w:start w:val="1"/>
      <w:numFmt w:val="none"/>
      <w:suff w:val="nothing"/>
      <w:lvlJc w:val="left"/>
      <w:pPr>
        <w:tabs>
          <w:tab w:val="num" w:pos="0"/>
        </w:tabs>
        <w:ind w:left="1296" w:hanging="1296"/>
      </w:pPr>
    </w:lvl>
    <w:lvl w:ilvl="7">
      <w:start w:val="1"/>
      <w:numFmt w:val="none"/>
      <w:suff w:val="nothing"/>
      <w:lvlJc w:val="left"/>
      <w:pPr>
        <w:tabs>
          <w:tab w:val="num" w:pos="0"/>
        </w:tabs>
        <w:ind w:left="1440" w:hanging="1440"/>
      </w:pPr>
    </w:lvl>
    <w:lvl w:ilvl="8">
      <w:start w:val="1"/>
      <w:numFmt w:val="none"/>
      <w:suff w:val="nothing"/>
      <w:lvlJc w:val="left"/>
      <w:pPr>
        <w:tabs>
          <w:tab w:val="num" w:pos="0"/>
        </w:tabs>
        <w:ind w:left="1584" w:hanging="1584"/>
      </w:pPr>
    </w:lvl>
  </w:abstractNum>
  <w:abstractNum w:abstractNumId="2">
    <w:nsid w:val="00000003"/>
    <w:multiLevelType w:val="singleLevel"/>
    <w:tmpl w:val="00000003"/>
    <w:name w:val="WW8Num7"/>
    <w:lvl w:ilvl="0">
      <w:start w:val="1"/>
      <w:numFmt w:val="bullet"/>
      <w:lvlText w:val=""/>
      <w:lvlJc w:val="left"/>
      <w:pPr>
        <w:tabs>
          <w:tab w:val="num" w:pos="1440"/>
        </w:tabs>
        <w:ind w:left="1440" w:hanging="360"/>
      </w:pPr>
      <w:rPr>
        <w:rFonts w:ascii="Symbol" w:hAnsi="Symbol" w:hint="default"/>
      </w:rPr>
    </w:lvl>
  </w:abstractNum>
  <w:abstractNum w:abstractNumId="3">
    <w:nsid w:val="00000005"/>
    <w:multiLevelType w:val="multilevel"/>
    <w:tmpl w:val="00000005"/>
    <w:name w:val="WWNum4"/>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14976DD"/>
    <w:multiLevelType w:val="hybridMultilevel"/>
    <w:tmpl w:val="1AB86800"/>
    <w:lvl w:ilvl="0">
      <w:start w:val="0"/>
      <w:numFmt w:val="bullet"/>
      <w:lvlText w:val="•"/>
      <w:lvlJc w:val="left"/>
      <w:pPr>
        <w:ind w:left="924" w:hanging="360"/>
      </w:pPr>
      <w:rPr>
        <w:rFonts w:ascii="Calibri" w:eastAsia="Times New Roman" w:hAnsi="Calibri" w:cs="Calibri" w:hint="default"/>
        <w:b/>
      </w:rPr>
    </w:lvl>
    <w:lvl w:ilvl="1" w:tentative="1">
      <w:start w:val="1"/>
      <w:numFmt w:val="bullet"/>
      <w:lvlText w:val="o"/>
      <w:lvlJc w:val="left"/>
      <w:pPr>
        <w:ind w:left="1644" w:hanging="360"/>
      </w:pPr>
      <w:rPr>
        <w:rFonts w:ascii="Courier New" w:hAnsi="Courier New" w:cs="Courier New" w:hint="default"/>
      </w:rPr>
    </w:lvl>
    <w:lvl w:ilvl="2" w:tentative="1">
      <w:start w:val="1"/>
      <w:numFmt w:val="bullet"/>
      <w:lvlText w:val=""/>
      <w:lvlJc w:val="left"/>
      <w:pPr>
        <w:ind w:left="2364" w:hanging="360"/>
      </w:pPr>
      <w:rPr>
        <w:rFonts w:ascii="Wingdings" w:hAnsi="Wingdings" w:hint="default"/>
      </w:rPr>
    </w:lvl>
    <w:lvl w:ilvl="3" w:tentative="1">
      <w:start w:val="1"/>
      <w:numFmt w:val="bullet"/>
      <w:lvlText w:val=""/>
      <w:lvlJc w:val="left"/>
      <w:pPr>
        <w:ind w:left="3084" w:hanging="360"/>
      </w:pPr>
      <w:rPr>
        <w:rFonts w:ascii="Symbol" w:hAnsi="Symbol" w:hint="default"/>
      </w:rPr>
    </w:lvl>
    <w:lvl w:ilvl="4" w:tentative="1">
      <w:start w:val="1"/>
      <w:numFmt w:val="bullet"/>
      <w:lvlText w:val="o"/>
      <w:lvlJc w:val="left"/>
      <w:pPr>
        <w:ind w:left="3804" w:hanging="360"/>
      </w:pPr>
      <w:rPr>
        <w:rFonts w:ascii="Courier New" w:hAnsi="Courier New" w:cs="Courier New" w:hint="default"/>
      </w:rPr>
    </w:lvl>
    <w:lvl w:ilvl="5" w:tentative="1">
      <w:start w:val="1"/>
      <w:numFmt w:val="bullet"/>
      <w:lvlText w:val=""/>
      <w:lvlJc w:val="left"/>
      <w:pPr>
        <w:ind w:left="4524" w:hanging="360"/>
      </w:pPr>
      <w:rPr>
        <w:rFonts w:ascii="Wingdings" w:hAnsi="Wingdings" w:hint="default"/>
      </w:rPr>
    </w:lvl>
    <w:lvl w:ilvl="6" w:tentative="1">
      <w:start w:val="1"/>
      <w:numFmt w:val="bullet"/>
      <w:lvlText w:val=""/>
      <w:lvlJc w:val="left"/>
      <w:pPr>
        <w:ind w:left="5244" w:hanging="360"/>
      </w:pPr>
      <w:rPr>
        <w:rFonts w:ascii="Symbol" w:hAnsi="Symbol" w:hint="default"/>
      </w:rPr>
    </w:lvl>
    <w:lvl w:ilvl="7" w:tentative="1">
      <w:start w:val="1"/>
      <w:numFmt w:val="bullet"/>
      <w:lvlText w:val="o"/>
      <w:lvlJc w:val="left"/>
      <w:pPr>
        <w:ind w:left="5964" w:hanging="360"/>
      </w:pPr>
      <w:rPr>
        <w:rFonts w:ascii="Courier New" w:hAnsi="Courier New" w:cs="Courier New" w:hint="default"/>
      </w:rPr>
    </w:lvl>
    <w:lvl w:ilvl="8" w:tentative="1">
      <w:start w:val="1"/>
      <w:numFmt w:val="bullet"/>
      <w:lvlText w:val=""/>
      <w:lvlJc w:val="left"/>
      <w:pPr>
        <w:ind w:left="6684" w:hanging="360"/>
      </w:pPr>
      <w:rPr>
        <w:rFonts w:ascii="Wingdings" w:hAnsi="Wingdings" w:hint="default"/>
      </w:rPr>
    </w:lvl>
  </w:abstractNum>
  <w:abstractNum w:abstractNumId="5">
    <w:nsid w:val="034D4D1E"/>
    <w:multiLevelType w:val="hybridMultilevel"/>
    <w:tmpl w:val="7316A2EC"/>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0" w:hanging="360"/>
      </w:pPr>
      <w:rPr>
        <w:rFonts w:ascii="Courier New" w:hAnsi="Courier New" w:cs="Courier New" w:hint="default"/>
      </w:rPr>
    </w:lvl>
    <w:lvl w:ilvl="2" w:tentative="1">
      <w:start w:val="1"/>
      <w:numFmt w:val="bullet"/>
      <w:lvlText w:val=""/>
      <w:lvlJc w:val="left"/>
      <w:pPr>
        <w:ind w:left="720" w:hanging="360"/>
      </w:pPr>
      <w:rPr>
        <w:rFonts w:ascii="Wingdings" w:hAnsi="Wingdings" w:hint="default"/>
      </w:rPr>
    </w:lvl>
    <w:lvl w:ilvl="3" w:tentative="1">
      <w:start w:val="1"/>
      <w:numFmt w:val="bullet"/>
      <w:lvlText w:val=""/>
      <w:lvlJc w:val="left"/>
      <w:pPr>
        <w:ind w:left="1440" w:hanging="360"/>
      </w:pPr>
      <w:rPr>
        <w:rFonts w:ascii="Symbol" w:hAnsi="Symbol" w:hint="default"/>
      </w:rPr>
    </w:lvl>
    <w:lvl w:ilvl="4" w:tentative="1">
      <w:start w:val="1"/>
      <w:numFmt w:val="bullet"/>
      <w:lvlText w:val="o"/>
      <w:lvlJc w:val="left"/>
      <w:pPr>
        <w:ind w:left="2160" w:hanging="360"/>
      </w:pPr>
      <w:rPr>
        <w:rFonts w:ascii="Courier New" w:hAnsi="Courier New" w:cs="Courier New" w:hint="default"/>
      </w:rPr>
    </w:lvl>
    <w:lvl w:ilvl="5" w:tentative="1">
      <w:start w:val="1"/>
      <w:numFmt w:val="bullet"/>
      <w:lvlText w:val=""/>
      <w:lvlJc w:val="left"/>
      <w:pPr>
        <w:ind w:left="2880" w:hanging="360"/>
      </w:pPr>
      <w:rPr>
        <w:rFonts w:ascii="Wingdings" w:hAnsi="Wingdings" w:hint="default"/>
      </w:rPr>
    </w:lvl>
    <w:lvl w:ilvl="6" w:tentative="1">
      <w:start w:val="1"/>
      <w:numFmt w:val="bullet"/>
      <w:lvlText w:val=""/>
      <w:lvlJc w:val="left"/>
      <w:pPr>
        <w:ind w:left="3600" w:hanging="360"/>
      </w:pPr>
      <w:rPr>
        <w:rFonts w:ascii="Symbol" w:hAnsi="Symbol" w:hint="default"/>
      </w:rPr>
    </w:lvl>
    <w:lvl w:ilvl="7" w:tentative="1">
      <w:start w:val="1"/>
      <w:numFmt w:val="bullet"/>
      <w:lvlText w:val="o"/>
      <w:lvlJc w:val="left"/>
      <w:pPr>
        <w:ind w:left="4320" w:hanging="360"/>
      </w:pPr>
      <w:rPr>
        <w:rFonts w:ascii="Courier New" w:hAnsi="Courier New" w:cs="Courier New" w:hint="default"/>
      </w:rPr>
    </w:lvl>
    <w:lvl w:ilvl="8" w:tentative="1">
      <w:start w:val="1"/>
      <w:numFmt w:val="bullet"/>
      <w:lvlText w:val=""/>
      <w:lvlJc w:val="left"/>
      <w:pPr>
        <w:ind w:left="5040" w:hanging="360"/>
      </w:pPr>
      <w:rPr>
        <w:rFonts w:ascii="Wingdings" w:hAnsi="Wingdings" w:hint="default"/>
      </w:rPr>
    </w:lvl>
  </w:abstractNum>
  <w:abstractNum w:abstractNumId="6">
    <w:nsid w:val="07E22A20"/>
    <w:multiLevelType w:val="hybridMultilevel"/>
    <w:tmpl w:val="C3181020"/>
    <w:lvl w:ilvl="0">
      <w:start w:val="1"/>
      <w:numFmt w:val="decimal"/>
      <w:lvlText w:val="%1."/>
      <w:lvlJc w:val="left"/>
      <w:pPr>
        <w:ind w:left="648" w:hanging="360"/>
      </w:pPr>
      <w:rPr>
        <w:rFonts w:hint="default"/>
      </w:rPr>
    </w:lvl>
    <w:lvl w:ilvl="1" w:tentative="1">
      <w:start w:val="1"/>
      <w:numFmt w:val="lowerLetter"/>
      <w:lvlText w:val="%2."/>
      <w:lvlJc w:val="left"/>
      <w:pPr>
        <w:ind w:left="1368" w:hanging="360"/>
      </w:pPr>
    </w:lvl>
    <w:lvl w:ilvl="2" w:tentative="1">
      <w:start w:val="1"/>
      <w:numFmt w:val="lowerRoman"/>
      <w:lvlText w:val="%3."/>
      <w:lvlJc w:val="right"/>
      <w:pPr>
        <w:ind w:left="2088" w:hanging="180"/>
      </w:pPr>
    </w:lvl>
    <w:lvl w:ilvl="3" w:tentative="1">
      <w:start w:val="1"/>
      <w:numFmt w:val="decimal"/>
      <w:lvlText w:val="%4."/>
      <w:lvlJc w:val="left"/>
      <w:pPr>
        <w:ind w:left="2808" w:hanging="360"/>
      </w:pPr>
    </w:lvl>
    <w:lvl w:ilvl="4" w:tentative="1">
      <w:start w:val="1"/>
      <w:numFmt w:val="lowerLetter"/>
      <w:lvlText w:val="%5."/>
      <w:lvlJc w:val="left"/>
      <w:pPr>
        <w:ind w:left="3528" w:hanging="360"/>
      </w:pPr>
    </w:lvl>
    <w:lvl w:ilvl="5" w:tentative="1">
      <w:start w:val="1"/>
      <w:numFmt w:val="lowerRoman"/>
      <w:lvlText w:val="%6."/>
      <w:lvlJc w:val="right"/>
      <w:pPr>
        <w:ind w:left="4248" w:hanging="180"/>
      </w:pPr>
    </w:lvl>
    <w:lvl w:ilvl="6" w:tentative="1">
      <w:start w:val="1"/>
      <w:numFmt w:val="decimal"/>
      <w:lvlText w:val="%7."/>
      <w:lvlJc w:val="left"/>
      <w:pPr>
        <w:ind w:left="4968" w:hanging="360"/>
      </w:pPr>
    </w:lvl>
    <w:lvl w:ilvl="7" w:tentative="1">
      <w:start w:val="1"/>
      <w:numFmt w:val="lowerLetter"/>
      <w:lvlText w:val="%8."/>
      <w:lvlJc w:val="left"/>
      <w:pPr>
        <w:ind w:left="5688" w:hanging="360"/>
      </w:pPr>
    </w:lvl>
    <w:lvl w:ilvl="8" w:tentative="1">
      <w:start w:val="1"/>
      <w:numFmt w:val="lowerRoman"/>
      <w:lvlText w:val="%9."/>
      <w:lvlJc w:val="right"/>
      <w:pPr>
        <w:ind w:left="6408" w:hanging="180"/>
      </w:pPr>
    </w:lvl>
  </w:abstractNum>
  <w:abstractNum w:abstractNumId="7">
    <w:nsid w:val="19881F21"/>
    <w:multiLevelType w:val="hybridMultilevel"/>
    <w:tmpl w:val="E1506FA4"/>
    <w:lvl w:ilvl="0">
      <w:start w:val="0"/>
      <w:numFmt w:val="bullet"/>
      <w:lvlText w:val="•"/>
      <w:lvlJc w:val="left"/>
      <w:pPr>
        <w:ind w:left="1066" w:hanging="360"/>
      </w:pPr>
      <w:rPr>
        <w:rFonts w:ascii="Calibri" w:eastAsia="Times New Roman" w:hAnsi="Calibri" w:cs="Calibri" w:hint="default"/>
        <w:b/>
      </w:rPr>
    </w:lvl>
    <w:lvl w:ilvl="1" w:tentative="1">
      <w:start w:val="1"/>
      <w:numFmt w:val="bullet"/>
      <w:lvlText w:val="o"/>
      <w:lvlJc w:val="left"/>
      <w:pPr>
        <w:ind w:left="1582" w:hanging="360"/>
      </w:pPr>
      <w:rPr>
        <w:rFonts w:ascii="Courier New" w:hAnsi="Courier New" w:cs="Courier New" w:hint="default"/>
      </w:rPr>
    </w:lvl>
    <w:lvl w:ilvl="2" w:tentative="1">
      <w:start w:val="1"/>
      <w:numFmt w:val="bullet"/>
      <w:lvlText w:val=""/>
      <w:lvlJc w:val="left"/>
      <w:pPr>
        <w:ind w:left="2302" w:hanging="360"/>
      </w:pPr>
      <w:rPr>
        <w:rFonts w:ascii="Wingdings" w:hAnsi="Wingdings" w:hint="default"/>
      </w:rPr>
    </w:lvl>
    <w:lvl w:ilvl="3" w:tentative="1">
      <w:start w:val="1"/>
      <w:numFmt w:val="bullet"/>
      <w:lvlText w:val=""/>
      <w:lvlJc w:val="left"/>
      <w:pPr>
        <w:ind w:left="3022" w:hanging="360"/>
      </w:pPr>
      <w:rPr>
        <w:rFonts w:ascii="Symbol" w:hAnsi="Symbol" w:hint="default"/>
      </w:rPr>
    </w:lvl>
    <w:lvl w:ilvl="4" w:tentative="1">
      <w:start w:val="1"/>
      <w:numFmt w:val="bullet"/>
      <w:lvlText w:val="o"/>
      <w:lvlJc w:val="left"/>
      <w:pPr>
        <w:ind w:left="3742" w:hanging="360"/>
      </w:pPr>
      <w:rPr>
        <w:rFonts w:ascii="Courier New" w:hAnsi="Courier New" w:cs="Courier New" w:hint="default"/>
      </w:rPr>
    </w:lvl>
    <w:lvl w:ilvl="5" w:tentative="1">
      <w:start w:val="1"/>
      <w:numFmt w:val="bullet"/>
      <w:lvlText w:val=""/>
      <w:lvlJc w:val="left"/>
      <w:pPr>
        <w:ind w:left="4462" w:hanging="360"/>
      </w:pPr>
      <w:rPr>
        <w:rFonts w:ascii="Wingdings" w:hAnsi="Wingdings" w:hint="default"/>
      </w:rPr>
    </w:lvl>
    <w:lvl w:ilvl="6" w:tentative="1">
      <w:start w:val="1"/>
      <w:numFmt w:val="bullet"/>
      <w:lvlText w:val=""/>
      <w:lvlJc w:val="left"/>
      <w:pPr>
        <w:ind w:left="5182" w:hanging="360"/>
      </w:pPr>
      <w:rPr>
        <w:rFonts w:ascii="Symbol" w:hAnsi="Symbol" w:hint="default"/>
      </w:rPr>
    </w:lvl>
    <w:lvl w:ilvl="7" w:tentative="1">
      <w:start w:val="1"/>
      <w:numFmt w:val="bullet"/>
      <w:lvlText w:val="o"/>
      <w:lvlJc w:val="left"/>
      <w:pPr>
        <w:ind w:left="5902" w:hanging="360"/>
      </w:pPr>
      <w:rPr>
        <w:rFonts w:ascii="Courier New" w:hAnsi="Courier New" w:cs="Courier New" w:hint="default"/>
      </w:rPr>
    </w:lvl>
    <w:lvl w:ilvl="8" w:tentative="1">
      <w:start w:val="1"/>
      <w:numFmt w:val="bullet"/>
      <w:lvlText w:val=""/>
      <w:lvlJc w:val="left"/>
      <w:pPr>
        <w:ind w:left="6622" w:hanging="360"/>
      </w:pPr>
      <w:rPr>
        <w:rFonts w:ascii="Wingdings" w:hAnsi="Wingdings" w:hint="default"/>
      </w:rPr>
    </w:lvl>
  </w:abstractNum>
  <w:abstractNum w:abstractNumId="8">
    <w:nsid w:val="1AC114A5"/>
    <w:multiLevelType w:val="hybridMultilevel"/>
    <w:tmpl w:val="6C8CD02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9">
    <w:nsid w:val="205A479D"/>
    <w:multiLevelType w:val="hybridMultilevel"/>
    <w:tmpl w:val="24982056"/>
    <w:lvl w:ilvl="0">
      <w:start w:val="1"/>
      <w:numFmt w:val="bullet"/>
      <w:lvlText w:val=""/>
      <w:lvlJc w:val="left"/>
      <w:pPr>
        <w:ind w:left="1008" w:hanging="360"/>
      </w:pPr>
      <w:rPr>
        <w:rFonts w:ascii="Symbol" w:hAnsi="Symbol" w:hint="default"/>
      </w:rPr>
    </w:lvl>
    <w:lvl w:ilvl="1" w:tentative="1">
      <w:start w:val="1"/>
      <w:numFmt w:val="bullet"/>
      <w:lvlText w:val="o"/>
      <w:lvlJc w:val="left"/>
      <w:pPr>
        <w:ind w:left="1728" w:hanging="360"/>
      </w:pPr>
      <w:rPr>
        <w:rFonts w:ascii="Courier New" w:hAnsi="Courier New" w:cs="Courier New" w:hint="default"/>
      </w:rPr>
    </w:lvl>
    <w:lvl w:ilvl="2" w:tentative="1">
      <w:start w:val="1"/>
      <w:numFmt w:val="bullet"/>
      <w:lvlText w:val=""/>
      <w:lvlJc w:val="left"/>
      <w:pPr>
        <w:ind w:left="2448" w:hanging="360"/>
      </w:pPr>
      <w:rPr>
        <w:rFonts w:ascii="Wingdings" w:hAnsi="Wingdings" w:hint="default"/>
      </w:rPr>
    </w:lvl>
    <w:lvl w:ilvl="3" w:tentative="1">
      <w:start w:val="1"/>
      <w:numFmt w:val="bullet"/>
      <w:lvlText w:val=""/>
      <w:lvlJc w:val="left"/>
      <w:pPr>
        <w:ind w:left="3168" w:hanging="360"/>
      </w:pPr>
      <w:rPr>
        <w:rFonts w:ascii="Symbol" w:hAnsi="Symbol" w:hint="default"/>
      </w:rPr>
    </w:lvl>
    <w:lvl w:ilvl="4" w:tentative="1">
      <w:start w:val="1"/>
      <w:numFmt w:val="bullet"/>
      <w:lvlText w:val="o"/>
      <w:lvlJc w:val="left"/>
      <w:pPr>
        <w:ind w:left="3888" w:hanging="360"/>
      </w:pPr>
      <w:rPr>
        <w:rFonts w:ascii="Courier New" w:hAnsi="Courier New" w:cs="Courier New" w:hint="default"/>
      </w:rPr>
    </w:lvl>
    <w:lvl w:ilvl="5" w:tentative="1">
      <w:start w:val="1"/>
      <w:numFmt w:val="bullet"/>
      <w:lvlText w:val=""/>
      <w:lvlJc w:val="left"/>
      <w:pPr>
        <w:ind w:left="4608" w:hanging="360"/>
      </w:pPr>
      <w:rPr>
        <w:rFonts w:ascii="Wingdings" w:hAnsi="Wingdings" w:hint="default"/>
      </w:rPr>
    </w:lvl>
    <w:lvl w:ilvl="6" w:tentative="1">
      <w:start w:val="1"/>
      <w:numFmt w:val="bullet"/>
      <w:lvlText w:val=""/>
      <w:lvlJc w:val="left"/>
      <w:pPr>
        <w:ind w:left="5328" w:hanging="360"/>
      </w:pPr>
      <w:rPr>
        <w:rFonts w:ascii="Symbol" w:hAnsi="Symbol" w:hint="default"/>
      </w:rPr>
    </w:lvl>
    <w:lvl w:ilvl="7" w:tentative="1">
      <w:start w:val="1"/>
      <w:numFmt w:val="bullet"/>
      <w:lvlText w:val="o"/>
      <w:lvlJc w:val="left"/>
      <w:pPr>
        <w:ind w:left="6048" w:hanging="360"/>
      </w:pPr>
      <w:rPr>
        <w:rFonts w:ascii="Courier New" w:hAnsi="Courier New" w:cs="Courier New" w:hint="default"/>
      </w:rPr>
    </w:lvl>
    <w:lvl w:ilvl="8" w:tentative="1">
      <w:start w:val="1"/>
      <w:numFmt w:val="bullet"/>
      <w:lvlText w:val=""/>
      <w:lvlJc w:val="left"/>
      <w:pPr>
        <w:ind w:left="6768" w:hanging="360"/>
      </w:pPr>
      <w:rPr>
        <w:rFonts w:ascii="Wingdings" w:hAnsi="Wingdings" w:hint="default"/>
      </w:rPr>
    </w:lvl>
  </w:abstractNum>
  <w:abstractNum w:abstractNumId="10">
    <w:nsid w:val="21950145"/>
    <w:multiLevelType w:val="hybridMultilevel"/>
    <w:tmpl w:val="E6804FB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2675079E"/>
    <w:multiLevelType w:val="hybridMultilevel"/>
    <w:tmpl w:val="9E523398"/>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12">
    <w:nsid w:val="43CD40B9"/>
    <w:multiLevelType w:val="hybridMultilevel"/>
    <w:tmpl w:val="527A899E"/>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
      <w:lvlJc w:val="left"/>
      <w:pPr>
        <w:tabs>
          <w:tab w:val="num" w:pos="1440"/>
        </w:tabs>
        <w:ind w:left="1440" w:hanging="360"/>
      </w:pPr>
      <w:rPr>
        <w:rFonts w:ascii="Symbol" w:hAnsi="Symbol" w:hint="default"/>
        <w:sz w:val="20"/>
        <w:szCs w:val="20"/>
      </w:rPr>
    </w:lvl>
    <w:lvl w:ilvl="2">
      <w:start w:val="1"/>
      <w:numFmt w:val="bullet"/>
      <w:lvlText w:val=""/>
      <w:lvlJc w:val="left"/>
      <w:pPr>
        <w:tabs>
          <w:tab w:val="num" w:pos="2160"/>
        </w:tabs>
        <w:ind w:left="2160" w:hanging="360"/>
      </w:pPr>
      <w:rPr>
        <w:rFonts w:ascii="Symbol" w:hAnsi="Symbol" w:hint="default"/>
        <w:sz w:val="20"/>
        <w:szCs w:val="20"/>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4BB3510C"/>
    <w:multiLevelType w:val="hybridMultilevel"/>
    <w:tmpl w:val="133651D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Arial"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Arial"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Arial" w:hint="default"/>
      </w:rPr>
    </w:lvl>
    <w:lvl w:ilvl="8" w:tentative="1">
      <w:start w:val="1"/>
      <w:numFmt w:val="bullet"/>
      <w:lvlText w:val=""/>
      <w:lvlJc w:val="left"/>
      <w:pPr>
        <w:ind w:left="6120" w:hanging="360"/>
      </w:pPr>
      <w:rPr>
        <w:rFonts w:ascii="Wingdings" w:hAnsi="Wingdings" w:hint="default"/>
      </w:rPr>
    </w:lvl>
  </w:abstractNum>
  <w:abstractNum w:abstractNumId="14">
    <w:nsid w:val="4C384413"/>
    <w:multiLevelType w:val="hybridMultilevel"/>
    <w:tmpl w:val="914A5D0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4C593EB4"/>
    <w:multiLevelType w:val="hybridMultilevel"/>
    <w:tmpl w:val="6C78D2F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6">
    <w:nsid w:val="4D207EC3"/>
    <w:multiLevelType w:val="hybridMultilevel"/>
    <w:tmpl w:val="9F98F7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7">
    <w:nsid w:val="563E5562"/>
    <w:multiLevelType w:val="hybridMultilevel"/>
    <w:tmpl w:val="D35C1BF6"/>
    <w:lvl w:ilvl="0">
      <w:start w:val="1"/>
      <w:numFmt w:val="bullet"/>
      <w:lvlText w:val=""/>
      <w:lvlJc w:val="left"/>
      <w:pPr>
        <w:ind w:left="360" w:hanging="360"/>
      </w:pPr>
      <w:rPr>
        <w:rFonts w:ascii="Wingdings" w:hAnsi="Wingdings" w:hint="default"/>
      </w:rPr>
    </w:lvl>
    <w:lvl w:ilvl="1">
      <w:start w:val="1"/>
      <w:numFmt w:val="bullet"/>
      <w:lvlText w:val="o"/>
      <w:lvlJc w:val="left"/>
      <w:pPr>
        <w:ind w:left="720" w:hanging="360"/>
      </w:pPr>
      <w:rPr>
        <w:rFonts w:ascii="Courier New" w:hAnsi="Courier New" w:cs="Courier New" w:hint="default"/>
      </w:rPr>
    </w:lvl>
    <w:lvl w:ilvl="2" w:tentative="1">
      <w:start w:val="1"/>
      <w:numFmt w:val="bullet"/>
      <w:lvlText w:val=""/>
      <w:lvlJc w:val="left"/>
      <w:pPr>
        <w:ind w:left="1440" w:hanging="360"/>
      </w:pPr>
      <w:rPr>
        <w:rFonts w:ascii="Wingdings" w:hAnsi="Wingdings" w:hint="default"/>
      </w:rPr>
    </w:lvl>
    <w:lvl w:ilvl="3" w:tentative="1">
      <w:start w:val="1"/>
      <w:numFmt w:val="bullet"/>
      <w:lvlText w:val=""/>
      <w:lvlJc w:val="left"/>
      <w:pPr>
        <w:ind w:left="2160" w:hanging="360"/>
      </w:pPr>
      <w:rPr>
        <w:rFonts w:ascii="Symbol" w:hAnsi="Symbol" w:hint="default"/>
      </w:rPr>
    </w:lvl>
    <w:lvl w:ilvl="4" w:tentative="1">
      <w:start w:val="1"/>
      <w:numFmt w:val="bullet"/>
      <w:lvlText w:val="o"/>
      <w:lvlJc w:val="left"/>
      <w:pPr>
        <w:ind w:left="2880" w:hanging="360"/>
      </w:pPr>
      <w:rPr>
        <w:rFonts w:ascii="Courier New" w:hAnsi="Courier New" w:cs="Courier New" w:hint="default"/>
      </w:rPr>
    </w:lvl>
    <w:lvl w:ilvl="5" w:tentative="1">
      <w:start w:val="1"/>
      <w:numFmt w:val="bullet"/>
      <w:lvlText w:val=""/>
      <w:lvlJc w:val="left"/>
      <w:pPr>
        <w:ind w:left="3600" w:hanging="360"/>
      </w:pPr>
      <w:rPr>
        <w:rFonts w:ascii="Wingdings" w:hAnsi="Wingdings" w:hint="default"/>
      </w:rPr>
    </w:lvl>
    <w:lvl w:ilvl="6" w:tentative="1">
      <w:start w:val="1"/>
      <w:numFmt w:val="bullet"/>
      <w:lvlText w:val=""/>
      <w:lvlJc w:val="left"/>
      <w:pPr>
        <w:ind w:left="4320" w:hanging="360"/>
      </w:pPr>
      <w:rPr>
        <w:rFonts w:ascii="Symbol" w:hAnsi="Symbol" w:hint="default"/>
      </w:rPr>
    </w:lvl>
    <w:lvl w:ilvl="7" w:tentative="1">
      <w:start w:val="1"/>
      <w:numFmt w:val="bullet"/>
      <w:lvlText w:val="o"/>
      <w:lvlJc w:val="left"/>
      <w:pPr>
        <w:ind w:left="5040" w:hanging="360"/>
      </w:pPr>
      <w:rPr>
        <w:rFonts w:ascii="Courier New" w:hAnsi="Courier New" w:cs="Courier New" w:hint="default"/>
      </w:rPr>
    </w:lvl>
    <w:lvl w:ilvl="8" w:tentative="1">
      <w:start w:val="1"/>
      <w:numFmt w:val="bullet"/>
      <w:lvlText w:val=""/>
      <w:lvlJc w:val="left"/>
      <w:pPr>
        <w:ind w:left="5760" w:hanging="360"/>
      </w:pPr>
      <w:rPr>
        <w:rFonts w:ascii="Wingdings" w:hAnsi="Wingdings" w:hint="default"/>
      </w:rPr>
    </w:lvl>
  </w:abstractNum>
  <w:abstractNum w:abstractNumId="18">
    <w:nsid w:val="63E0468D"/>
    <w:multiLevelType w:val="hybridMultilevel"/>
    <w:tmpl w:val="89587706"/>
    <w:lvl w:ilvl="0">
      <w:start w:val="1"/>
      <w:numFmt w:val="bullet"/>
      <w:lvlText w:val=""/>
      <w:lvlJc w:val="left"/>
      <w:pPr>
        <w:tabs>
          <w:tab w:val="num" w:pos="1440"/>
        </w:tabs>
        <w:ind w:left="144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649446B8"/>
    <w:multiLevelType w:val="multilevel"/>
    <w:tmpl w:val="7382AB90"/>
    <w:lvl w:ilvl="0">
      <w:start w:val="1"/>
      <w:numFmt w:val="bullet"/>
      <w:lvlText w:val=""/>
      <w:lvlJc w:val="left"/>
      <w:pPr>
        <w:tabs>
          <w:tab w:val="num" w:pos="786"/>
        </w:tabs>
        <w:ind w:left="786" w:hanging="360"/>
      </w:pPr>
      <w:rPr>
        <w:rFonts w:ascii="Symbol" w:hAnsi="Symbol" w:hint="default"/>
        <w:sz w:val="24"/>
        <w:szCs w:val="24"/>
      </w:rPr>
    </w:lvl>
    <w:lvl w:ilvl="1">
      <w:start w:val="1"/>
      <w:numFmt w:val="bullet"/>
      <w:lvlText w:val="o"/>
      <w:lvlJc w:val="left"/>
      <w:pPr>
        <w:tabs>
          <w:tab w:val="num" w:pos="1506"/>
        </w:tabs>
        <w:ind w:left="1506" w:hanging="360"/>
      </w:pPr>
      <w:rPr>
        <w:rFonts w:ascii="Courier New" w:hAnsi="Courier New"/>
        <w:sz w:val="20"/>
      </w:rPr>
    </w:lvl>
    <w:lvl w:ilvl="2">
      <w:start w:val="1"/>
      <w:numFmt w:val="bullet"/>
      <w:lvlText w:val=""/>
      <w:lvlJc w:val="left"/>
      <w:pPr>
        <w:tabs>
          <w:tab w:val="num" w:pos="2226"/>
        </w:tabs>
        <w:ind w:left="2226" w:hanging="360"/>
      </w:pPr>
      <w:rPr>
        <w:rFonts w:ascii="Wingdings" w:hAnsi="Wingdings"/>
        <w:sz w:val="20"/>
      </w:rPr>
    </w:lvl>
    <w:lvl w:ilvl="3">
      <w:start w:val="1"/>
      <w:numFmt w:val="bullet"/>
      <w:lvlText w:val=""/>
      <w:lvlJc w:val="left"/>
      <w:pPr>
        <w:tabs>
          <w:tab w:val="num" w:pos="2946"/>
        </w:tabs>
        <w:ind w:left="2946" w:hanging="360"/>
      </w:pPr>
      <w:rPr>
        <w:rFonts w:ascii="Wingdings" w:hAnsi="Wingdings"/>
        <w:sz w:val="20"/>
      </w:rPr>
    </w:lvl>
    <w:lvl w:ilvl="4">
      <w:start w:val="1"/>
      <w:numFmt w:val="bullet"/>
      <w:lvlText w:val=""/>
      <w:lvlJc w:val="left"/>
      <w:pPr>
        <w:tabs>
          <w:tab w:val="num" w:pos="3666"/>
        </w:tabs>
        <w:ind w:left="3666" w:hanging="360"/>
      </w:pPr>
      <w:rPr>
        <w:rFonts w:ascii="Wingdings" w:hAnsi="Wingdings"/>
        <w:sz w:val="20"/>
      </w:rPr>
    </w:lvl>
    <w:lvl w:ilvl="5">
      <w:start w:val="1"/>
      <w:numFmt w:val="bullet"/>
      <w:lvlText w:val=""/>
      <w:lvlJc w:val="left"/>
      <w:pPr>
        <w:tabs>
          <w:tab w:val="num" w:pos="4386"/>
        </w:tabs>
        <w:ind w:left="4386" w:hanging="360"/>
      </w:pPr>
      <w:rPr>
        <w:rFonts w:ascii="Wingdings" w:hAnsi="Wingdings"/>
        <w:sz w:val="20"/>
      </w:rPr>
    </w:lvl>
    <w:lvl w:ilvl="6">
      <w:start w:val="1"/>
      <w:numFmt w:val="bullet"/>
      <w:lvlText w:val=""/>
      <w:lvlJc w:val="left"/>
      <w:pPr>
        <w:tabs>
          <w:tab w:val="num" w:pos="5106"/>
        </w:tabs>
        <w:ind w:left="5106" w:hanging="360"/>
      </w:pPr>
      <w:rPr>
        <w:rFonts w:ascii="Wingdings" w:hAnsi="Wingdings"/>
        <w:sz w:val="20"/>
      </w:rPr>
    </w:lvl>
    <w:lvl w:ilvl="7">
      <w:start w:val="1"/>
      <w:numFmt w:val="bullet"/>
      <w:lvlText w:val=""/>
      <w:lvlJc w:val="left"/>
      <w:pPr>
        <w:tabs>
          <w:tab w:val="num" w:pos="5826"/>
        </w:tabs>
        <w:ind w:left="5826" w:hanging="360"/>
      </w:pPr>
      <w:rPr>
        <w:rFonts w:ascii="Wingdings" w:hAnsi="Wingdings"/>
        <w:sz w:val="20"/>
      </w:rPr>
    </w:lvl>
    <w:lvl w:ilvl="8">
      <w:start w:val="1"/>
      <w:numFmt w:val="bullet"/>
      <w:lvlText w:val=""/>
      <w:lvlJc w:val="left"/>
      <w:pPr>
        <w:tabs>
          <w:tab w:val="num" w:pos="6546"/>
        </w:tabs>
        <w:ind w:left="6546" w:hanging="360"/>
      </w:pPr>
      <w:rPr>
        <w:rFonts w:ascii="Wingdings" w:hAnsi="Wingdings"/>
        <w:sz w:val="20"/>
      </w:rPr>
    </w:lvl>
  </w:abstractNum>
  <w:abstractNum w:abstractNumId="20">
    <w:nsid w:val="672E25F1"/>
    <w:multiLevelType w:val="hybridMultilevel"/>
    <w:tmpl w:val="A99EA5B2"/>
    <w:lvl w:ilvl="0">
      <w:start w:val="1"/>
      <w:numFmt w:val="bullet"/>
      <w:lvlText w:val=""/>
      <w:lvlJc w:val="left"/>
      <w:pPr>
        <w:ind w:left="1008" w:hanging="360"/>
      </w:pPr>
      <w:rPr>
        <w:rFonts w:ascii="Symbol" w:hAnsi="Symbol" w:hint="default"/>
      </w:rPr>
    </w:lvl>
    <w:lvl w:ilvl="1" w:tentative="1">
      <w:start w:val="1"/>
      <w:numFmt w:val="bullet"/>
      <w:lvlText w:val="o"/>
      <w:lvlJc w:val="left"/>
      <w:pPr>
        <w:ind w:left="1728" w:hanging="360"/>
      </w:pPr>
      <w:rPr>
        <w:rFonts w:ascii="Courier New" w:hAnsi="Courier New" w:cs="Courier New" w:hint="default"/>
      </w:rPr>
    </w:lvl>
    <w:lvl w:ilvl="2" w:tentative="1">
      <w:start w:val="1"/>
      <w:numFmt w:val="bullet"/>
      <w:lvlText w:val=""/>
      <w:lvlJc w:val="left"/>
      <w:pPr>
        <w:ind w:left="2448" w:hanging="360"/>
      </w:pPr>
      <w:rPr>
        <w:rFonts w:ascii="Wingdings" w:hAnsi="Wingdings" w:hint="default"/>
      </w:rPr>
    </w:lvl>
    <w:lvl w:ilvl="3" w:tentative="1">
      <w:start w:val="1"/>
      <w:numFmt w:val="bullet"/>
      <w:lvlText w:val=""/>
      <w:lvlJc w:val="left"/>
      <w:pPr>
        <w:ind w:left="3168" w:hanging="360"/>
      </w:pPr>
      <w:rPr>
        <w:rFonts w:ascii="Symbol" w:hAnsi="Symbol" w:hint="default"/>
      </w:rPr>
    </w:lvl>
    <w:lvl w:ilvl="4" w:tentative="1">
      <w:start w:val="1"/>
      <w:numFmt w:val="bullet"/>
      <w:lvlText w:val="o"/>
      <w:lvlJc w:val="left"/>
      <w:pPr>
        <w:ind w:left="3888" w:hanging="360"/>
      </w:pPr>
      <w:rPr>
        <w:rFonts w:ascii="Courier New" w:hAnsi="Courier New" w:cs="Courier New" w:hint="default"/>
      </w:rPr>
    </w:lvl>
    <w:lvl w:ilvl="5" w:tentative="1">
      <w:start w:val="1"/>
      <w:numFmt w:val="bullet"/>
      <w:lvlText w:val=""/>
      <w:lvlJc w:val="left"/>
      <w:pPr>
        <w:ind w:left="4608" w:hanging="360"/>
      </w:pPr>
      <w:rPr>
        <w:rFonts w:ascii="Wingdings" w:hAnsi="Wingdings" w:hint="default"/>
      </w:rPr>
    </w:lvl>
    <w:lvl w:ilvl="6" w:tentative="1">
      <w:start w:val="1"/>
      <w:numFmt w:val="bullet"/>
      <w:lvlText w:val=""/>
      <w:lvlJc w:val="left"/>
      <w:pPr>
        <w:ind w:left="5328" w:hanging="360"/>
      </w:pPr>
      <w:rPr>
        <w:rFonts w:ascii="Symbol" w:hAnsi="Symbol" w:hint="default"/>
      </w:rPr>
    </w:lvl>
    <w:lvl w:ilvl="7" w:tentative="1">
      <w:start w:val="1"/>
      <w:numFmt w:val="bullet"/>
      <w:lvlText w:val="o"/>
      <w:lvlJc w:val="left"/>
      <w:pPr>
        <w:ind w:left="6048" w:hanging="360"/>
      </w:pPr>
      <w:rPr>
        <w:rFonts w:ascii="Courier New" w:hAnsi="Courier New" w:cs="Courier New" w:hint="default"/>
      </w:rPr>
    </w:lvl>
    <w:lvl w:ilvl="8" w:tentative="1">
      <w:start w:val="1"/>
      <w:numFmt w:val="bullet"/>
      <w:lvlText w:val=""/>
      <w:lvlJc w:val="left"/>
      <w:pPr>
        <w:ind w:left="6768" w:hanging="360"/>
      </w:pPr>
      <w:rPr>
        <w:rFonts w:ascii="Wingdings" w:hAnsi="Wingdings" w:hint="default"/>
      </w:rPr>
    </w:lvl>
  </w:abstractNum>
  <w:abstractNum w:abstractNumId="21">
    <w:nsid w:val="693B5BD0"/>
    <w:multiLevelType w:val="hybridMultilevel"/>
    <w:tmpl w:val="F8964FC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Arial"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Arial"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Arial" w:hint="default"/>
      </w:rPr>
    </w:lvl>
    <w:lvl w:ilvl="8" w:tentative="1">
      <w:start w:val="1"/>
      <w:numFmt w:val="bullet"/>
      <w:lvlText w:val=""/>
      <w:lvlJc w:val="left"/>
      <w:pPr>
        <w:ind w:left="6480" w:hanging="360"/>
      </w:pPr>
      <w:rPr>
        <w:rFonts w:ascii="Wingdings" w:hAnsi="Wingdings" w:hint="default"/>
      </w:rPr>
    </w:lvl>
  </w:abstractNum>
  <w:abstractNum w:abstractNumId="22">
    <w:nsid w:val="72922D00"/>
    <w:multiLevelType w:val="hybridMultilevel"/>
    <w:tmpl w:val="0FDEFE0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nsid w:val="77FA04CA"/>
    <w:multiLevelType w:val="multilevel"/>
    <w:tmpl w:val="EA0A3FD4"/>
    <w:lvl w:ilvl="0">
      <w:start w:val="1"/>
      <w:numFmt w:val="bullet"/>
      <w:lvlText w:val=""/>
      <w:lvlJc w:val="left"/>
      <w:pPr>
        <w:tabs>
          <w:tab w:val="num" w:pos="360"/>
        </w:tabs>
        <w:ind w:left="360" w:hanging="360"/>
      </w:pPr>
      <w:rPr>
        <w:rFonts w:ascii="Symbol" w:hAnsi="Symbol" w:hint="default"/>
        <w:sz w:val="24"/>
        <w:szCs w:val="24"/>
      </w:rPr>
    </w:lvl>
    <w:lvl w:ilvl="1">
      <w:start w:val="1"/>
      <w:numFmt w:val="bullet"/>
      <w:lvlText w:val="o"/>
      <w:lvlJc w:val="left"/>
      <w:pPr>
        <w:tabs>
          <w:tab w:val="num" w:pos="1080"/>
        </w:tabs>
        <w:ind w:left="1080" w:hanging="360"/>
      </w:pPr>
      <w:rPr>
        <w:rFonts w:ascii="Courier New" w:hAnsi="Courier New"/>
        <w:sz w:val="20"/>
      </w:rPr>
    </w:lvl>
    <w:lvl w:ilvl="2">
      <w:start w:val="1"/>
      <w:numFmt w:val="bullet"/>
      <w:lvlText w:val=""/>
      <w:lvlJc w:val="left"/>
      <w:pPr>
        <w:tabs>
          <w:tab w:val="num" w:pos="1800"/>
        </w:tabs>
        <w:ind w:left="1800" w:hanging="360"/>
      </w:pPr>
      <w:rPr>
        <w:rFonts w:ascii="Wingdings" w:hAnsi="Wingdings"/>
        <w:sz w:val="20"/>
      </w:rPr>
    </w:lvl>
    <w:lvl w:ilvl="3">
      <w:start w:val="1"/>
      <w:numFmt w:val="bullet"/>
      <w:lvlText w:val=""/>
      <w:lvlJc w:val="left"/>
      <w:pPr>
        <w:tabs>
          <w:tab w:val="num" w:pos="2520"/>
        </w:tabs>
        <w:ind w:left="2520" w:hanging="360"/>
      </w:pPr>
      <w:rPr>
        <w:rFonts w:ascii="Wingdings" w:hAnsi="Wingdings"/>
        <w:sz w:val="20"/>
      </w:rPr>
    </w:lvl>
    <w:lvl w:ilvl="4">
      <w:start w:val="1"/>
      <w:numFmt w:val="bullet"/>
      <w:lvlText w:val=""/>
      <w:lvlJc w:val="left"/>
      <w:pPr>
        <w:tabs>
          <w:tab w:val="num" w:pos="3240"/>
        </w:tabs>
        <w:ind w:left="3240" w:hanging="360"/>
      </w:pPr>
      <w:rPr>
        <w:rFonts w:ascii="Wingdings" w:hAnsi="Wingdings"/>
        <w:sz w:val="20"/>
      </w:rPr>
    </w:lvl>
    <w:lvl w:ilvl="5">
      <w:start w:val="1"/>
      <w:numFmt w:val="bullet"/>
      <w:lvlText w:val=""/>
      <w:lvlJc w:val="left"/>
      <w:pPr>
        <w:tabs>
          <w:tab w:val="num" w:pos="3960"/>
        </w:tabs>
        <w:ind w:left="3960" w:hanging="360"/>
      </w:pPr>
      <w:rPr>
        <w:rFonts w:ascii="Wingdings" w:hAnsi="Wingdings"/>
        <w:sz w:val="20"/>
      </w:rPr>
    </w:lvl>
    <w:lvl w:ilvl="6">
      <w:start w:val="1"/>
      <w:numFmt w:val="bullet"/>
      <w:lvlText w:val=""/>
      <w:lvlJc w:val="left"/>
      <w:pPr>
        <w:tabs>
          <w:tab w:val="num" w:pos="4680"/>
        </w:tabs>
        <w:ind w:left="4680" w:hanging="360"/>
      </w:pPr>
      <w:rPr>
        <w:rFonts w:ascii="Wingdings" w:hAnsi="Wingdings"/>
        <w:sz w:val="20"/>
      </w:rPr>
    </w:lvl>
    <w:lvl w:ilvl="7">
      <w:start w:val="1"/>
      <w:numFmt w:val="bullet"/>
      <w:lvlText w:val=""/>
      <w:lvlJc w:val="left"/>
      <w:pPr>
        <w:tabs>
          <w:tab w:val="num" w:pos="5400"/>
        </w:tabs>
        <w:ind w:left="5400" w:hanging="360"/>
      </w:pPr>
      <w:rPr>
        <w:rFonts w:ascii="Wingdings" w:hAnsi="Wingdings"/>
        <w:sz w:val="20"/>
      </w:rPr>
    </w:lvl>
    <w:lvl w:ilvl="8">
      <w:start w:val="1"/>
      <w:numFmt w:val="bullet"/>
      <w:lvlText w:val=""/>
      <w:lvlJc w:val="left"/>
      <w:pPr>
        <w:tabs>
          <w:tab w:val="num" w:pos="6120"/>
        </w:tabs>
        <w:ind w:left="6120" w:hanging="360"/>
      </w:pPr>
      <w:rPr>
        <w:rFonts w:ascii="Wingdings" w:hAnsi="Wingdings"/>
        <w:sz w:val="20"/>
      </w:rPr>
    </w:lvl>
  </w:abstractNum>
  <w:num w:numId="1">
    <w:abstractNumId w:val="1"/>
  </w:num>
  <w:num w:numId="2">
    <w:abstractNumId w:val="3"/>
  </w:num>
  <w:num w:numId="3">
    <w:abstractNumId w:val="21"/>
  </w:num>
  <w:num w:numId="4">
    <w:abstractNumId w:val="23"/>
  </w:num>
  <w:num w:numId="5">
    <w:abstractNumId w:val="19"/>
  </w:num>
  <w:num w:numId="6">
    <w:abstractNumId w:val="13"/>
  </w:num>
  <w:num w:numId="7">
    <w:abstractNumId w:val="22"/>
  </w:num>
  <w:num w:numId="8">
    <w:abstractNumId w:val="0"/>
  </w:num>
  <w:num w:numId="9">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9"/>
  </w:num>
  <w:num w:numId="12">
    <w:abstractNumId w:val="20"/>
  </w:num>
  <w:num w:numId="13">
    <w:abstractNumId w:val="6"/>
  </w:num>
  <w:num w:numId="14">
    <w:abstractNumId w:val="17"/>
  </w:num>
  <w:num w:numId="15">
    <w:abstractNumId w:val="5"/>
  </w:num>
  <w:num w:numId="16">
    <w:abstractNumId w:val="16"/>
  </w:num>
  <w:num w:numId="17">
    <w:abstractNumId w:val="4"/>
  </w:num>
  <w:num w:numId="18">
    <w:abstractNumId w:val="7"/>
  </w:num>
  <w:num w:numId="19">
    <w:abstractNumId w:val="14"/>
  </w:num>
  <w:num w:numId="2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8"/>
  </w:num>
  <w:num w:numId="23">
    <w:abstractNumId w:val="11"/>
  </w:num>
  <w:num w:numId="2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50"/>
  <w:displayHorizontalDrawingGridEvery w:val="2"/>
  <w:characterSpacingControl w:val="doNotCompress"/>
  <w:compat/>
  <w:rsids>
    <w:rsidRoot w:val="005718EB"/>
    <w:rsid w:val="00024C01"/>
    <w:rsid w:val="0009264F"/>
    <w:rsid w:val="001B2B79"/>
    <w:rsid w:val="002C76FB"/>
    <w:rsid w:val="002F06C5"/>
    <w:rsid w:val="00311A7F"/>
    <w:rsid w:val="0034711B"/>
    <w:rsid w:val="003B1049"/>
    <w:rsid w:val="003C5C07"/>
    <w:rsid w:val="00466DEB"/>
    <w:rsid w:val="00492F39"/>
    <w:rsid w:val="005718EB"/>
    <w:rsid w:val="005F285B"/>
    <w:rsid w:val="005F2FCA"/>
    <w:rsid w:val="006A22AF"/>
    <w:rsid w:val="006C2821"/>
    <w:rsid w:val="006F5BBB"/>
    <w:rsid w:val="008921C1"/>
    <w:rsid w:val="009C6F82"/>
    <w:rsid w:val="00A430D7"/>
    <w:rsid w:val="00B50B59"/>
    <w:rsid w:val="00B80A9B"/>
    <w:rsid w:val="00CB2379"/>
    <w:rsid w:val="00D61D31"/>
    <w:rsid w:val="00D957B3"/>
    <w:rsid w:val="00E20860"/>
    <w:rsid w:val="00E708C4"/>
    <w:rsid w:val="00E83FCA"/>
    <w:rsid w:val="00EA0501"/>
    <w:rsid w:val="00F0249E"/>
    <w:rsid w:val="00FD7FC6"/>
  </w:rsids>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Note Heading" w:semiHidden="0" w:unhideWhenUsed="0"/>
    <w:lsdException w:name="Body Text 3"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85B"/>
    <w:pPr>
      <w:suppressAutoHyphens/>
    </w:pPr>
    <w:rPr>
      <w:rFonts w:ascii="Verdana" w:eastAsia="Times New Roman" w:hAnsi="Verdana"/>
      <w:kern w:val="1"/>
      <w:sz w:val="18"/>
      <w:lang w:val="en-US" w:eastAsia="en-US"/>
    </w:rPr>
  </w:style>
  <w:style w:type="paragraph" w:styleId="Heading3">
    <w:name w:val="heading 3"/>
    <w:basedOn w:val="Normal"/>
    <w:next w:val="Normal"/>
    <w:link w:val="Heading3Char"/>
    <w:uiPriority w:val="9"/>
    <w:semiHidden/>
    <w:unhideWhenUsed/>
    <w:qFormat/>
    <w:rsid w:val="00024C0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6">
    <w:name w:val="heading 6"/>
    <w:basedOn w:val="Normal"/>
    <w:next w:val="Normal"/>
    <w:link w:val="Heading6Char"/>
    <w:uiPriority w:val="99"/>
    <w:semiHidden/>
    <w:unhideWhenUsed/>
    <w:qFormat/>
    <w:rsid w:val="0009264F"/>
    <w:pPr>
      <w:widowControl w:val="0"/>
      <w:tabs>
        <w:tab w:val="left" w:pos="0"/>
      </w:tabs>
      <w:suppressAutoHyphens w:val="0"/>
      <w:overflowPunct w:val="0"/>
      <w:autoSpaceDE w:val="0"/>
      <w:outlineLvl w:val="5"/>
    </w:pPr>
    <w:rPr>
      <w:rFonts w:ascii="Calibri" w:hAnsi="Calibri"/>
      <w:b/>
      <w:bCs/>
      <w:kern w:val="0"/>
      <w:sz w:val="20"/>
      <w:lang w:eastAsia="ar-SA"/>
    </w:rPr>
  </w:style>
  <w:style w:type="paragraph" w:styleId="Heading7">
    <w:name w:val="heading 7"/>
    <w:basedOn w:val="Normal"/>
    <w:next w:val="Normal"/>
    <w:link w:val="Heading7Char"/>
    <w:uiPriority w:val="99"/>
    <w:semiHidden/>
    <w:unhideWhenUsed/>
    <w:qFormat/>
    <w:rsid w:val="0009264F"/>
    <w:pPr>
      <w:widowControl w:val="0"/>
      <w:tabs>
        <w:tab w:val="left" w:pos="0"/>
      </w:tabs>
      <w:suppressAutoHyphens w:val="0"/>
      <w:overflowPunct w:val="0"/>
      <w:autoSpaceDE w:val="0"/>
      <w:outlineLvl w:val="6"/>
    </w:pPr>
    <w:rPr>
      <w:rFonts w:ascii="Calibri" w:hAnsi="Calibri"/>
      <w:kern w:val="0"/>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char">
    <w:name w:val="normal__char"/>
    <w:basedOn w:val="DefaultParagraphFont"/>
    <w:rsid w:val="005F285B"/>
  </w:style>
  <w:style w:type="character" w:customStyle="1" w:styleId="apple-style-span">
    <w:name w:val="apple-style-span"/>
    <w:basedOn w:val="DefaultParagraphFont"/>
    <w:rsid w:val="005F285B"/>
  </w:style>
  <w:style w:type="paragraph" w:styleId="ListParagraph">
    <w:name w:val="List Paragraph"/>
    <w:basedOn w:val="Normal"/>
    <w:link w:val="ListParagraphChar"/>
    <w:uiPriority w:val="34"/>
    <w:qFormat/>
    <w:rsid w:val="005F285B"/>
    <w:pPr>
      <w:ind w:left="720"/>
      <w:contextualSpacing/>
    </w:pPr>
  </w:style>
  <w:style w:type="paragraph" w:styleId="BodyText3">
    <w:name w:val="Body Text 3"/>
    <w:basedOn w:val="Normal"/>
    <w:link w:val="BodyText3Char"/>
    <w:rsid w:val="005F285B"/>
    <w:pPr>
      <w:spacing w:after="120"/>
    </w:pPr>
    <w:rPr>
      <w:rFonts w:ascii="Times New Roman" w:hAnsi="Times New Roman"/>
      <w:sz w:val="16"/>
      <w:szCs w:val="16"/>
    </w:rPr>
  </w:style>
  <w:style w:type="character" w:customStyle="1" w:styleId="BodyText3Char">
    <w:name w:val="Body Text 3 Char"/>
    <w:basedOn w:val="DefaultParagraphFont"/>
    <w:link w:val="BodyText3"/>
    <w:rsid w:val="005F285B"/>
    <w:rPr>
      <w:rFonts w:ascii="Times New Roman" w:eastAsia="Times New Roman" w:hAnsi="Times New Roman" w:cs="Times New Roman"/>
      <w:kern w:val="1"/>
      <w:sz w:val="16"/>
      <w:szCs w:val="16"/>
    </w:rPr>
  </w:style>
  <w:style w:type="paragraph" w:styleId="Footer">
    <w:name w:val="footer"/>
    <w:basedOn w:val="Normal"/>
    <w:link w:val="FooterChar"/>
    <w:rsid w:val="005F285B"/>
    <w:pPr>
      <w:suppressLineNumbers/>
      <w:tabs>
        <w:tab w:val="center" w:pos="4680"/>
        <w:tab w:val="right" w:pos="9360"/>
      </w:tabs>
    </w:pPr>
  </w:style>
  <w:style w:type="character" w:customStyle="1" w:styleId="FooterChar">
    <w:name w:val="Footer Char"/>
    <w:basedOn w:val="DefaultParagraphFont"/>
    <w:link w:val="Footer"/>
    <w:rsid w:val="005F285B"/>
    <w:rPr>
      <w:rFonts w:ascii="Verdana" w:eastAsia="Times New Roman" w:hAnsi="Verdana" w:cs="Times New Roman"/>
      <w:kern w:val="1"/>
      <w:sz w:val="18"/>
      <w:szCs w:val="20"/>
    </w:rPr>
  </w:style>
  <w:style w:type="character" w:customStyle="1" w:styleId="apple-converted-space">
    <w:name w:val="apple-converted-space"/>
    <w:basedOn w:val="DefaultParagraphFont"/>
    <w:rsid w:val="005F285B"/>
  </w:style>
  <w:style w:type="character" w:customStyle="1" w:styleId="Heading6Char">
    <w:name w:val="Heading 6 Char"/>
    <w:basedOn w:val="DefaultParagraphFont"/>
    <w:link w:val="Heading6"/>
    <w:uiPriority w:val="99"/>
    <w:semiHidden/>
    <w:rsid w:val="0009264F"/>
    <w:rPr>
      <w:rFonts w:eastAsia="Times New Roman"/>
      <w:b/>
      <w:bCs/>
      <w:lang w:eastAsia="ar-SA"/>
    </w:rPr>
  </w:style>
  <w:style w:type="character" w:customStyle="1" w:styleId="Heading7Char">
    <w:name w:val="Heading 7 Char"/>
    <w:basedOn w:val="DefaultParagraphFont"/>
    <w:link w:val="Heading7"/>
    <w:uiPriority w:val="99"/>
    <w:semiHidden/>
    <w:rsid w:val="0009264F"/>
    <w:rPr>
      <w:rFonts w:eastAsia="Times New Roman"/>
      <w:sz w:val="24"/>
      <w:szCs w:val="24"/>
      <w:lang w:eastAsia="ar-SA"/>
    </w:rPr>
  </w:style>
  <w:style w:type="paragraph" w:styleId="Header">
    <w:name w:val="header"/>
    <w:basedOn w:val="Normal"/>
    <w:link w:val="HeaderChar"/>
    <w:uiPriority w:val="99"/>
    <w:unhideWhenUsed/>
    <w:rsid w:val="00E91FF5"/>
    <w:pPr>
      <w:tabs>
        <w:tab w:val="center" w:pos="4680"/>
        <w:tab w:val="right" w:pos="9360"/>
      </w:tabs>
    </w:pPr>
  </w:style>
  <w:style w:type="character" w:customStyle="1" w:styleId="HeaderChar">
    <w:name w:val="Header Char"/>
    <w:basedOn w:val="DefaultParagraphFont"/>
    <w:link w:val="Header"/>
    <w:uiPriority w:val="99"/>
    <w:rsid w:val="00E91FF5"/>
    <w:rPr>
      <w:rFonts w:ascii="Verdana" w:eastAsia="Times New Roman" w:hAnsi="Verdana"/>
      <w:kern w:val="1"/>
      <w:sz w:val="18"/>
    </w:rPr>
  </w:style>
  <w:style w:type="paragraph" w:customStyle="1" w:styleId="worktitle">
    <w:name w:val="work_title"/>
    <w:basedOn w:val="Normal"/>
    <w:rsid w:val="00715943"/>
    <w:pPr>
      <w:suppressAutoHyphens w:val="0"/>
      <w:spacing w:before="100" w:beforeAutospacing="1" w:after="100" w:afterAutospacing="1"/>
    </w:pPr>
    <w:rPr>
      <w:rFonts w:ascii="Times New Roman" w:hAnsi="Times New Roman"/>
      <w:kern w:val="0"/>
      <w:sz w:val="24"/>
      <w:szCs w:val="24"/>
    </w:rPr>
  </w:style>
  <w:style w:type="character" w:customStyle="1" w:styleId="bold">
    <w:name w:val="bold"/>
    <w:basedOn w:val="DefaultParagraphFont"/>
    <w:rsid w:val="00715943"/>
  </w:style>
  <w:style w:type="paragraph" w:customStyle="1" w:styleId="workdates">
    <w:name w:val="work_dates"/>
    <w:basedOn w:val="Normal"/>
    <w:rsid w:val="00715943"/>
    <w:pPr>
      <w:suppressAutoHyphens w:val="0"/>
      <w:spacing w:before="100" w:beforeAutospacing="1" w:after="100" w:afterAutospacing="1"/>
    </w:pPr>
    <w:rPr>
      <w:rFonts w:ascii="Times New Roman" w:hAnsi="Times New Roman"/>
      <w:kern w:val="0"/>
      <w:sz w:val="24"/>
      <w:szCs w:val="24"/>
    </w:rPr>
  </w:style>
  <w:style w:type="paragraph" w:customStyle="1" w:styleId="workdescription">
    <w:name w:val="work_description"/>
    <w:basedOn w:val="Normal"/>
    <w:rsid w:val="00715943"/>
    <w:pPr>
      <w:suppressAutoHyphens w:val="0"/>
      <w:spacing w:before="100" w:beforeAutospacing="1" w:after="100" w:afterAutospacing="1"/>
    </w:pPr>
    <w:rPr>
      <w:rFonts w:ascii="Times New Roman" w:hAnsi="Times New Roman"/>
      <w:kern w:val="0"/>
      <w:sz w:val="24"/>
      <w:szCs w:val="24"/>
    </w:rPr>
  </w:style>
  <w:style w:type="character" w:styleId="Emphasis">
    <w:name w:val="Emphasis"/>
    <w:basedOn w:val="DefaultParagraphFont"/>
    <w:uiPriority w:val="20"/>
    <w:qFormat/>
    <w:rsid w:val="00767CEB"/>
    <w:rPr>
      <w:i/>
      <w:iCs/>
    </w:rPr>
  </w:style>
  <w:style w:type="character" w:styleId="Hyperlink">
    <w:name w:val="Hyperlink"/>
    <w:basedOn w:val="DefaultParagraphFont"/>
    <w:uiPriority w:val="99"/>
    <w:unhideWhenUsed/>
    <w:rsid w:val="0089054C"/>
    <w:rPr>
      <w:color w:val="0000FF"/>
      <w:u w:val="single"/>
    </w:rPr>
  </w:style>
  <w:style w:type="paragraph" w:styleId="BalloonText">
    <w:name w:val="Balloon Text"/>
    <w:basedOn w:val="Normal"/>
    <w:link w:val="BalloonTextChar"/>
    <w:uiPriority w:val="99"/>
    <w:semiHidden/>
    <w:unhideWhenUsed/>
    <w:rsid w:val="00190DBB"/>
    <w:rPr>
      <w:rFonts w:ascii="Tahoma" w:hAnsi="Tahoma" w:cs="Tahoma"/>
      <w:sz w:val="16"/>
      <w:szCs w:val="16"/>
    </w:rPr>
  </w:style>
  <w:style w:type="character" w:customStyle="1" w:styleId="BalloonTextChar">
    <w:name w:val="Balloon Text Char"/>
    <w:basedOn w:val="DefaultParagraphFont"/>
    <w:link w:val="BalloonText"/>
    <w:uiPriority w:val="99"/>
    <w:semiHidden/>
    <w:rsid w:val="00190DBB"/>
    <w:rPr>
      <w:rFonts w:ascii="Tahoma" w:eastAsia="Times New Roman" w:hAnsi="Tahoma" w:cs="Tahoma"/>
      <w:kern w:val="1"/>
      <w:sz w:val="16"/>
      <w:szCs w:val="16"/>
      <w:lang w:val="en-US" w:eastAsia="en-US"/>
    </w:rPr>
  </w:style>
  <w:style w:type="paragraph" w:styleId="PlainText">
    <w:name w:val="Plain Text"/>
    <w:basedOn w:val="Normal"/>
    <w:link w:val="PlainTextChar"/>
    <w:rsid w:val="00010169"/>
    <w:pPr>
      <w:suppressAutoHyphens w:val="0"/>
    </w:pPr>
    <w:rPr>
      <w:rFonts w:ascii="Courier New" w:hAnsi="Courier New"/>
      <w:kern w:val="0"/>
      <w:sz w:val="20"/>
    </w:rPr>
  </w:style>
  <w:style w:type="character" w:customStyle="1" w:styleId="PlainTextChar">
    <w:name w:val="Plain Text Char"/>
    <w:basedOn w:val="DefaultParagraphFont"/>
    <w:link w:val="PlainText"/>
    <w:rsid w:val="00010169"/>
    <w:rPr>
      <w:rFonts w:ascii="Courier New" w:eastAsia="Times New Roman" w:hAnsi="Courier New"/>
      <w:lang w:val="en-US" w:eastAsia="en-US"/>
    </w:rPr>
  </w:style>
  <w:style w:type="paragraph" w:styleId="BodyText">
    <w:name w:val="Body Text"/>
    <w:basedOn w:val="Normal"/>
    <w:link w:val="BodyTextChar"/>
    <w:rsid w:val="00010169"/>
    <w:pPr>
      <w:suppressAutoHyphens w:val="0"/>
      <w:spacing w:after="120"/>
    </w:pPr>
    <w:rPr>
      <w:rFonts w:ascii="Times New Roman" w:hAnsi="Times New Roman"/>
      <w:kern w:val="0"/>
      <w:sz w:val="24"/>
      <w:szCs w:val="24"/>
    </w:rPr>
  </w:style>
  <w:style w:type="character" w:customStyle="1" w:styleId="BodyTextChar">
    <w:name w:val="Body Text Char"/>
    <w:basedOn w:val="DefaultParagraphFont"/>
    <w:link w:val="BodyText"/>
    <w:rsid w:val="00010169"/>
    <w:rPr>
      <w:rFonts w:ascii="Times New Roman" w:eastAsia="Times New Roman" w:hAnsi="Times New Roman"/>
      <w:sz w:val="24"/>
      <w:szCs w:val="24"/>
      <w:lang w:val="en-US" w:eastAsia="en-US"/>
    </w:rPr>
  </w:style>
  <w:style w:type="character" w:customStyle="1" w:styleId="ListParagraphChar">
    <w:name w:val="List Paragraph Char"/>
    <w:link w:val="ListParagraph"/>
    <w:rsid w:val="003C5C07"/>
    <w:rPr>
      <w:rFonts w:ascii="Verdana" w:eastAsia="Times New Roman" w:hAnsi="Verdana"/>
      <w:kern w:val="1"/>
      <w:sz w:val="18"/>
      <w:lang w:val="en-US" w:eastAsia="en-US"/>
    </w:rPr>
  </w:style>
  <w:style w:type="character" w:customStyle="1" w:styleId="Heading3Char">
    <w:name w:val="Heading 3 Char"/>
    <w:basedOn w:val="DefaultParagraphFont"/>
    <w:link w:val="Heading3"/>
    <w:uiPriority w:val="9"/>
    <w:semiHidden/>
    <w:rsid w:val="00024C01"/>
    <w:rPr>
      <w:rFonts w:asciiTheme="majorHAnsi" w:eastAsiaTheme="majorEastAsia" w:hAnsiTheme="majorHAnsi" w:cstheme="majorBidi"/>
      <w:color w:val="243F60" w:themeColor="accent1" w:themeShade="7F"/>
      <w:kern w:val="1"/>
      <w:sz w:val="24"/>
      <w:szCs w:val="24"/>
      <w:lang w:val="en-US" w:eastAsia="en-US"/>
    </w:rPr>
  </w:style>
  <w:style w:type="paragraph" w:styleId="NormalWeb">
    <w:name w:val="Normal (Web)"/>
    <w:basedOn w:val="Normal"/>
    <w:uiPriority w:val="99"/>
    <w:unhideWhenUsed/>
    <w:rsid w:val="00492F39"/>
    <w:pPr>
      <w:suppressAutoHyphens w:val="0"/>
      <w:spacing w:before="100" w:beforeAutospacing="1" w:after="100" w:afterAutospacing="1"/>
    </w:pPr>
    <w:rPr>
      <w:rFonts w:ascii="Times New Roman" w:hAnsi="Times New Roman"/>
      <w:kern w:val="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footmark.infoedge.com/apply/cvtracking?&amp;dtyp=docx_n&amp;userId=918e5a81658889067f7043f9b3ca0b46fb4840bce8c33db328799783fe8d87f6&amp;jobId=030718500331&amp;uid=1549889930307185003311531939980&amp;docType=docx" TargetMode="External" /><Relationship Id="rId6" Type="http://schemas.openxmlformats.org/officeDocument/2006/relationships/image" Target="https://rdxfootmark.naukri.com/v2/track/openCv?trackingInfo=a28539eab1779865279b19d3b22e54e1134f530e18705c4458440321091b5b58120e15061543595f084356014b4450530401195c1333471b1b1114495f5b0056580f1b425c4c01090340281e0103170017435a411b091351504f54671e1a4f03434e1008135212405d0c0e561f475d150613400c5b01584b130f435611155c0b085249100917110d531b045d4340010d100116435b5f08554b0144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A6047-0441-46A1-8986-AC60BAA66A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3</Pages>
  <Words>898</Words>
  <Characters>5121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Venkata Lakshminarayana Challagolusula</vt:lpstr>
    </vt:vector>
  </TitlesOfParts>
  <Company/>
  <LinksUpToDate>false</LinksUpToDate>
  <CharactersWithSpaces>6007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Venkata Lakshminarayana Challagolusula</dc:title>
  <dc:creator>Mahesh</dc:creator>
  <cp:lastModifiedBy>mirospark</cp:lastModifiedBy>
  <cp:revision>107</cp:revision>
  <dcterms:created xsi:type="dcterms:W3CDTF">2017-04-08T08:38:00Z</dcterms:created>
  <dcterms:modified xsi:type="dcterms:W3CDTF">2019-07-18T13:18:00Z</dcterms:modified>
</cp:coreProperties>
</file>